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36" w:rsidRDefault="00301836" w:rsidP="00705730">
      <w:pPr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:rsidR="00301836" w:rsidRDefault="00301836" w:rsidP="00705730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301836" w:rsidRDefault="00301836" w:rsidP="00705730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:rsidR="00301836" w:rsidRDefault="00301836" w:rsidP="00705730">
      <w:pPr>
        <w:suppressAutoHyphens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:rsidR="00301836" w:rsidRDefault="00301836" w:rsidP="00705730">
      <w:pPr>
        <w:suppressAutoHyphens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:rsidR="00301836" w:rsidRDefault="00301836" w:rsidP="00705730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:rsidR="00301836" w:rsidRDefault="00301836" w:rsidP="00705730">
      <w:pPr>
        <w:suppressAutoHyphens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Default="00301836" w:rsidP="00705730">
      <w:pPr>
        <w:jc w:val="center"/>
        <w:rPr>
          <w:sz w:val="28"/>
          <w:szCs w:val="28"/>
        </w:rPr>
      </w:pPr>
    </w:p>
    <w:p w:rsidR="00301836" w:rsidRDefault="00301836" w:rsidP="00705730">
      <w:pPr>
        <w:jc w:val="center"/>
        <w:rPr>
          <w:sz w:val="28"/>
          <w:szCs w:val="28"/>
        </w:rPr>
      </w:pPr>
    </w:p>
    <w:p w:rsidR="00301836" w:rsidRDefault="0077328C" w:rsidP="00705730">
      <w:pPr>
        <w:jc w:val="center"/>
        <w:rPr>
          <w:sz w:val="28"/>
          <w:szCs w:val="28"/>
        </w:rPr>
      </w:pPr>
      <w:r>
        <w:rPr>
          <w:sz w:val="28"/>
          <w:szCs w:val="28"/>
        </w:rPr>
        <w:t>«Машина Поста»</w:t>
      </w:r>
    </w:p>
    <w:p w:rsidR="0077328C" w:rsidRDefault="0077328C" w:rsidP="00705730">
      <w:pPr>
        <w:jc w:val="center"/>
        <w:rPr>
          <w:sz w:val="28"/>
          <w:szCs w:val="28"/>
        </w:rPr>
      </w:pPr>
    </w:p>
    <w:p w:rsidR="00301836" w:rsidRDefault="00301836" w:rsidP="00705730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301836" w:rsidRDefault="00301836" w:rsidP="00705730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</w:t>
      </w:r>
      <w:r w:rsidR="001A4910">
        <w:rPr>
          <w:rFonts w:ascii="Times New Roman" w:hAnsi="Times New Roman"/>
          <w:sz w:val="28"/>
        </w:rPr>
        <w:t> </w:t>
      </w:r>
      <w:r w:rsidR="00807455">
        <w:rPr>
          <w:rFonts w:ascii="Times New Roman" w:hAnsi="Times New Roman"/>
          <w:sz w:val="28"/>
        </w:rPr>
        <w:t>1</w:t>
      </w:r>
      <w:r w:rsidR="00CA6157"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по дисциплине</w:t>
      </w:r>
    </w:p>
    <w:p w:rsidR="00301836" w:rsidRDefault="00301836" w:rsidP="00705730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807455">
        <w:rPr>
          <w:sz w:val="28"/>
          <w:szCs w:val="28"/>
        </w:rPr>
        <w:t>Математическая логика и теория алгоритмов»</w:t>
      </w:r>
    </w:p>
    <w:p w:rsidR="00301836" w:rsidRDefault="00301836" w:rsidP="00705730">
      <w:pPr>
        <w:jc w:val="center"/>
        <w:rPr>
          <w:bCs/>
          <w:sz w:val="28"/>
          <w:szCs w:val="28"/>
        </w:rPr>
      </w:pPr>
    </w:p>
    <w:p w:rsidR="00301836" w:rsidRDefault="0077328C" w:rsidP="0070573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№3</w:t>
      </w:r>
    </w:p>
    <w:p w:rsidR="00301836" w:rsidRDefault="00301836" w:rsidP="00705730">
      <w:pPr>
        <w:jc w:val="center"/>
        <w:rPr>
          <w:bCs/>
          <w:sz w:val="28"/>
          <w:szCs w:val="28"/>
        </w:rPr>
      </w:pPr>
    </w:p>
    <w:p w:rsidR="00301836" w:rsidRDefault="00301836" w:rsidP="00705730">
      <w:pPr>
        <w:jc w:val="center"/>
        <w:rPr>
          <w:bCs/>
          <w:sz w:val="28"/>
          <w:szCs w:val="28"/>
        </w:rPr>
      </w:pPr>
    </w:p>
    <w:p w:rsidR="00301836" w:rsidRDefault="00301836" w:rsidP="00705730">
      <w:pPr>
        <w:jc w:val="center"/>
        <w:rPr>
          <w:bCs/>
          <w:sz w:val="28"/>
          <w:szCs w:val="28"/>
        </w:rPr>
      </w:pPr>
    </w:p>
    <w:p w:rsidR="00301836" w:rsidRDefault="00301836" w:rsidP="00705730">
      <w:pPr>
        <w:jc w:val="center"/>
        <w:rPr>
          <w:bCs/>
          <w:sz w:val="28"/>
          <w:szCs w:val="28"/>
        </w:rPr>
      </w:pP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Pr="00CA6157" w:rsidRDefault="008772CE" w:rsidP="0070573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Выполнил студент</w:t>
      </w:r>
      <w:r w:rsidR="00301836">
        <w:rPr>
          <w:sz w:val="28"/>
          <w:szCs w:val="28"/>
        </w:rPr>
        <w:t xml:space="preserve"> группы ИВТ</w:t>
      </w:r>
      <w:r w:rsidR="001A4910">
        <w:rPr>
          <w:sz w:val="28"/>
          <w:szCs w:val="28"/>
        </w:rPr>
        <w:t>б</w:t>
      </w:r>
      <w:r w:rsidR="00301836">
        <w:rPr>
          <w:sz w:val="28"/>
          <w:szCs w:val="28"/>
        </w:rPr>
        <w:t>-130</w:t>
      </w:r>
      <w:r w:rsidR="00CA6157" w:rsidRPr="00CA6157">
        <w:rPr>
          <w:sz w:val="28"/>
          <w:szCs w:val="28"/>
        </w:rPr>
        <w:t>1</w:t>
      </w:r>
      <w:r w:rsidR="00CA6157">
        <w:rPr>
          <w:color w:val="FF0000"/>
          <w:sz w:val="28"/>
          <w:szCs w:val="28"/>
        </w:rPr>
        <w:t xml:space="preserve"> </w:t>
      </w:r>
      <w:r w:rsidR="00301836">
        <w:rPr>
          <w:sz w:val="28"/>
          <w:szCs w:val="28"/>
        </w:rPr>
        <w:t>_</w:t>
      </w:r>
      <w:r w:rsidR="001A4910">
        <w:rPr>
          <w:sz w:val="28"/>
          <w:szCs w:val="28"/>
        </w:rPr>
        <w:t>___</w:t>
      </w:r>
      <w:r w:rsidR="00301836">
        <w:rPr>
          <w:sz w:val="28"/>
          <w:szCs w:val="28"/>
        </w:rPr>
        <w:t>____________/</w:t>
      </w:r>
      <w:r w:rsidR="00CA6157">
        <w:rPr>
          <w:sz w:val="28"/>
          <w:szCs w:val="28"/>
          <w:u w:val="single"/>
        </w:rPr>
        <w:t>Жеребцов К. А.</w:t>
      </w:r>
    </w:p>
    <w:p w:rsidR="001A4910" w:rsidRDefault="001A4910" w:rsidP="00705730">
      <w:pPr>
        <w:jc w:val="center"/>
        <w:rPr>
          <w:sz w:val="28"/>
          <w:szCs w:val="28"/>
        </w:rPr>
      </w:pPr>
    </w:p>
    <w:p w:rsidR="00301836" w:rsidRPr="00852954" w:rsidRDefault="00301836" w:rsidP="00705730">
      <w:pPr>
        <w:pStyle w:val="2"/>
        <w:jc w:val="center"/>
        <w:rPr>
          <w:b w:val="0"/>
          <w:bCs w:val="0"/>
          <w:sz w:val="28"/>
          <w:u w:val="single"/>
        </w:rPr>
      </w:pPr>
      <w:r>
        <w:rPr>
          <w:b w:val="0"/>
          <w:bCs w:val="0"/>
          <w:sz w:val="28"/>
        </w:rPr>
        <w:t xml:space="preserve">Проверил </w:t>
      </w:r>
      <w:r w:rsidR="00807455">
        <w:rPr>
          <w:b w:val="0"/>
          <w:bCs w:val="0"/>
          <w:sz w:val="28"/>
        </w:rPr>
        <w:t xml:space="preserve">                                      </w:t>
      </w:r>
      <w:r w:rsidR="001A4910">
        <w:rPr>
          <w:b w:val="0"/>
          <w:bCs w:val="0"/>
          <w:sz w:val="28"/>
        </w:rPr>
        <w:t xml:space="preserve">           </w:t>
      </w:r>
      <w:r w:rsidR="001A4910" w:rsidRPr="001A4910">
        <w:rPr>
          <w:b w:val="0"/>
          <w:sz w:val="28"/>
        </w:rPr>
        <w:t xml:space="preserve">________________/ </w:t>
      </w:r>
      <w:r w:rsidR="00807455">
        <w:rPr>
          <w:b w:val="0"/>
          <w:sz w:val="28"/>
          <w:u w:val="single"/>
        </w:rPr>
        <w:t>Крутиков А. К.</w:t>
      </w: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301836" w:rsidRDefault="00301836" w:rsidP="00705730">
      <w:pPr>
        <w:jc w:val="center"/>
        <w:rPr>
          <w:b/>
          <w:bCs/>
          <w:sz w:val="28"/>
          <w:szCs w:val="28"/>
        </w:rPr>
      </w:pPr>
    </w:p>
    <w:p w:rsidR="008772CE" w:rsidRDefault="008772CE" w:rsidP="00705730">
      <w:pPr>
        <w:jc w:val="center"/>
        <w:rPr>
          <w:b/>
          <w:bCs/>
          <w:sz w:val="28"/>
          <w:szCs w:val="28"/>
        </w:rPr>
      </w:pPr>
    </w:p>
    <w:p w:rsidR="001A4910" w:rsidRDefault="001A4910" w:rsidP="00705730">
      <w:pPr>
        <w:jc w:val="center"/>
        <w:rPr>
          <w:sz w:val="28"/>
          <w:szCs w:val="28"/>
        </w:rPr>
      </w:pPr>
    </w:p>
    <w:p w:rsidR="008E03C4" w:rsidRDefault="00301836" w:rsidP="0070573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 </w:t>
      </w:r>
      <w:r w:rsidR="001A4910">
        <w:rPr>
          <w:sz w:val="28"/>
          <w:szCs w:val="28"/>
        </w:rPr>
        <w:t>202</w:t>
      </w:r>
      <w:r w:rsidR="00705730">
        <w:rPr>
          <w:sz w:val="28"/>
          <w:szCs w:val="28"/>
        </w:rPr>
        <w:t>1</w:t>
      </w:r>
    </w:p>
    <w:p w:rsidR="00807455" w:rsidRPr="00BD75F3" w:rsidRDefault="00807455" w:rsidP="0077328C">
      <w:pPr>
        <w:jc w:val="both"/>
        <w:rPr>
          <w:i/>
          <w:sz w:val="28"/>
          <w:szCs w:val="28"/>
        </w:rPr>
      </w:pPr>
      <w:r w:rsidRPr="00BD75F3">
        <w:rPr>
          <w:i/>
          <w:sz w:val="28"/>
          <w:szCs w:val="28"/>
        </w:rPr>
        <w:lastRenderedPageBreak/>
        <w:t xml:space="preserve">Цель лабораторной работы: </w:t>
      </w:r>
      <w:r w:rsidRPr="00BD75F3">
        <w:rPr>
          <w:sz w:val="28"/>
          <w:szCs w:val="28"/>
        </w:rPr>
        <w:t>изучить машину Поста и освоить способы разработки программ для нее.</w:t>
      </w:r>
    </w:p>
    <w:p w:rsidR="00807455" w:rsidRPr="00BD75F3" w:rsidRDefault="00807455" w:rsidP="0077328C">
      <w:pPr>
        <w:jc w:val="both"/>
        <w:rPr>
          <w:i/>
          <w:sz w:val="28"/>
          <w:szCs w:val="28"/>
        </w:rPr>
      </w:pPr>
    </w:p>
    <w:p w:rsidR="00807455" w:rsidRPr="00BD75F3" w:rsidRDefault="00807455" w:rsidP="0077328C">
      <w:pPr>
        <w:jc w:val="both"/>
        <w:rPr>
          <w:sz w:val="28"/>
          <w:szCs w:val="28"/>
        </w:rPr>
      </w:pPr>
      <w:r w:rsidRPr="00BD75F3">
        <w:rPr>
          <w:i/>
          <w:sz w:val="28"/>
          <w:szCs w:val="28"/>
        </w:rPr>
        <w:t>Задание на лабораторную работу:</w:t>
      </w:r>
    </w:p>
    <w:p w:rsidR="00807455" w:rsidRPr="00BD75F3" w:rsidRDefault="00807455" w:rsidP="0077328C">
      <w:pPr>
        <w:numPr>
          <w:ilvl w:val="0"/>
          <w:numId w:val="36"/>
        </w:numPr>
        <w:tabs>
          <w:tab w:val="left" w:pos="340"/>
        </w:tabs>
        <w:suppressAutoHyphens/>
        <w:jc w:val="both"/>
        <w:rPr>
          <w:sz w:val="28"/>
          <w:szCs w:val="28"/>
        </w:rPr>
      </w:pPr>
      <w:r w:rsidRPr="00BD75F3">
        <w:rPr>
          <w:sz w:val="28"/>
          <w:szCs w:val="28"/>
        </w:rPr>
        <w:t>В соответствии с полученным вариантом, разработать программу для машины Поста, решающую поставленную задачу.</w:t>
      </w:r>
    </w:p>
    <w:p w:rsidR="00807455" w:rsidRPr="00BD75F3" w:rsidRDefault="00807455" w:rsidP="0077328C">
      <w:pPr>
        <w:numPr>
          <w:ilvl w:val="0"/>
          <w:numId w:val="36"/>
        </w:numPr>
        <w:tabs>
          <w:tab w:val="left" w:pos="340"/>
        </w:tabs>
        <w:suppressAutoHyphens/>
        <w:jc w:val="both"/>
        <w:rPr>
          <w:sz w:val="28"/>
          <w:szCs w:val="28"/>
        </w:rPr>
      </w:pPr>
      <w:r w:rsidRPr="00BD75F3">
        <w:rPr>
          <w:sz w:val="28"/>
          <w:szCs w:val="28"/>
        </w:rPr>
        <w:t>Разработать эмулятор машины Поста.</w:t>
      </w:r>
    </w:p>
    <w:p w:rsidR="00BD75F3" w:rsidRPr="00BD75F3" w:rsidRDefault="00807455" w:rsidP="0077328C">
      <w:pPr>
        <w:numPr>
          <w:ilvl w:val="0"/>
          <w:numId w:val="36"/>
        </w:numPr>
        <w:tabs>
          <w:tab w:val="left" w:pos="340"/>
        </w:tabs>
        <w:suppressAutoHyphens/>
        <w:jc w:val="both"/>
        <w:rPr>
          <w:sz w:val="28"/>
          <w:szCs w:val="28"/>
        </w:rPr>
      </w:pPr>
      <w:r w:rsidRPr="00BD75F3">
        <w:rPr>
          <w:sz w:val="28"/>
          <w:szCs w:val="28"/>
        </w:rPr>
        <w:t>Экспериментально подтвердить корректность программы из пункта 1 путем ее выполнения на эмуляторе.</w:t>
      </w:r>
    </w:p>
    <w:p w:rsidR="00BD75F3" w:rsidRPr="00BD75F3" w:rsidRDefault="00BD75F3" w:rsidP="0077328C">
      <w:pPr>
        <w:numPr>
          <w:ilvl w:val="0"/>
          <w:numId w:val="36"/>
        </w:numPr>
        <w:tabs>
          <w:tab w:val="left" w:pos="340"/>
        </w:tabs>
        <w:suppressAutoHyphens/>
        <w:jc w:val="both"/>
        <w:rPr>
          <w:sz w:val="28"/>
          <w:szCs w:val="28"/>
        </w:rPr>
      </w:pPr>
      <w:r w:rsidRPr="00BD75F3">
        <w:rPr>
          <w:sz w:val="28"/>
          <w:szCs w:val="28"/>
        </w:rPr>
        <w:t>Вариант 3: на ленте машины записано число. Умножить данное число на два.</w:t>
      </w:r>
    </w:p>
    <w:p w:rsidR="00807455" w:rsidRPr="00BD75F3" w:rsidRDefault="00807455" w:rsidP="0077328C">
      <w:pPr>
        <w:tabs>
          <w:tab w:val="left" w:pos="340"/>
        </w:tabs>
        <w:suppressAutoHyphens/>
        <w:jc w:val="both"/>
        <w:rPr>
          <w:sz w:val="28"/>
          <w:szCs w:val="28"/>
        </w:rPr>
      </w:pPr>
    </w:p>
    <w:p w:rsidR="00AC7C67" w:rsidRPr="00BD75F3" w:rsidRDefault="00AC7C67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  <w:r w:rsidRPr="00BD75F3">
        <w:rPr>
          <w:i/>
          <w:sz w:val="28"/>
          <w:szCs w:val="28"/>
        </w:rPr>
        <w:t>Словесный алгоритм решения поставленной задачи:</w:t>
      </w:r>
    </w:p>
    <w:p w:rsidR="00AC7C67" w:rsidRPr="00BD75F3" w:rsidRDefault="00AC7C67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AC7C67" w:rsidRPr="00BD75F3" w:rsidRDefault="00AC7C67" w:rsidP="0077328C">
      <w:pPr>
        <w:pStyle w:val="a3"/>
        <w:numPr>
          <w:ilvl w:val="0"/>
          <w:numId w:val="38"/>
        </w:numPr>
        <w:tabs>
          <w:tab w:val="left" w:pos="340"/>
        </w:tabs>
        <w:suppressAutoHyphens/>
        <w:jc w:val="both"/>
        <w:rPr>
          <w:sz w:val="28"/>
          <w:szCs w:val="28"/>
        </w:rPr>
      </w:pPr>
      <w:r w:rsidRPr="00BD75F3">
        <w:rPr>
          <w:sz w:val="28"/>
          <w:szCs w:val="28"/>
        </w:rPr>
        <w:t>Каретка устанавливается на последнюю метку заданного числа.</w:t>
      </w:r>
    </w:p>
    <w:p w:rsidR="00AC7C67" w:rsidRPr="00BD75F3" w:rsidRDefault="00AC7C67" w:rsidP="0077328C">
      <w:pPr>
        <w:pStyle w:val="a3"/>
        <w:numPr>
          <w:ilvl w:val="0"/>
          <w:numId w:val="38"/>
        </w:numPr>
        <w:tabs>
          <w:tab w:val="left" w:pos="340"/>
        </w:tabs>
        <w:suppressAutoHyphens/>
        <w:jc w:val="both"/>
        <w:rPr>
          <w:sz w:val="28"/>
          <w:szCs w:val="28"/>
        </w:rPr>
      </w:pPr>
      <w:r w:rsidRPr="00BD75F3">
        <w:rPr>
          <w:sz w:val="28"/>
          <w:szCs w:val="28"/>
        </w:rPr>
        <w:t xml:space="preserve">Для каждой метки числа в порядке с права на лево устанавливается метка справа после всей последовательности. Происходит считывание </w:t>
      </w:r>
      <w:r w:rsidRPr="00BD75F3">
        <w:rPr>
          <w:sz w:val="28"/>
          <w:szCs w:val="28"/>
          <w:lang w:val="en-US"/>
        </w:rPr>
        <w:t>n</w:t>
      </w:r>
      <w:r w:rsidRPr="00BD75F3">
        <w:rPr>
          <w:sz w:val="28"/>
          <w:szCs w:val="28"/>
        </w:rPr>
        <w:t>-ой</w:t>
      </w:r>
      <w:r w:rsidR="008B4801" w:rsidRPr="00BD75F3">
        <w:rPr>
          <w:sz w:val="28"/>
          <w:szCs w:val="28"/>
        </w:rPr>
        <w:t xml:space="preserve"> ячейки, перемещение каретки вправо до окончания последовательности, установка новой метки и возврат на (</w:t>
      </w:r>
      <w:r w:rsidR="008B4801" w:rsidRPr="00BD75F3">
        <w:rPr>
          <w:sz w:val="28"/>
          <w:szCs w:val="28"/>
          <w:lang w:val="en-US"/>
        </w:rPr>
        <w:t>n</w:t>
      </w:r>
      <w:r w:rsidR="008B4801" w:rsidRPr="00BD75F3">
        <w:rPr>
          <w:sz w:val="28"/>
          <w:szCs w:val="28"/>
        </w:rPr>
        <w:t>-1)-</w:t>
      </w:r>
      <w:proofErr w:type="spellStart"/>
      <w:r w:rsidR="008B4801" w:rsidRPr="00BD75F3">
        <w:rPr>
          <w:sz w:val="28"/>
          <w:szCs w:val="28"/>
        </w:rPr>
        <w:t>ую</w:t>
      </w:r>
      <w:proofErr w:type="spellEnd"/>
      <w:r w:rsidR="008B4801" w:rsidRPr="00BD75F3">
        <w:rPr>
          <w:sz w:val="28"/>
          <w:szCs w:val="28"/>
        </w:rPr>
        <w:t xml:space="preserve"> ячейку.</w:t>
      </w:r>
    </w:p>
    <w:p w:rsidR="008B4801" w:rsidRPr="00BD75F3" w:rsidRDefault="008B4801" w:rsidP="0077328C">
      <w:pPr>
        <w:pStyle w:val="a3"/>
        <w:numPr>
          <w:ilvl w:val="0"/>
          <w:numId w:val="38"/>
        </w:numPr>
        <w:tabs>
          <w:tab w:val="left" w:pos="340"/>
        </w:tabs>
        <w:suppressAutoHyphens/>
        <w:jc w:val="both"/>
        <w:rPr>
          <w:sz w:val="28"/>
          <w:szCs w:val="28"/>
        </w:rPr>
      </w:pPr>
      <w:r w:rsidRPr="00BD75F3">
        <w:rPr>
          <w:sz w:val="28"/>
          <w:szCs w:val="28"/>
        </w:rPr>
        <w:t>Когда же при возврате на (</w:t>
      </w:r>
      <w:r w:rsidRPr="00BD75F3">
        <w:rPr>
          <w:sz w:val="28"/>
          <w:szCs w:val="28"/>
          <w:lang w:val="en-US"/>
        </w:rPr>
        <w:t>n</w:t>
      </w:r>
      <w:r w:rsidRPr="00BD75F3">
        <w:rPr>
          <w:sz w:val="28"/>
          <w:szCs w:val="28"/>
        </w:rPr>
        <w:t>-1)-</w:t>
      </w:r>
      <w:proofErr w:type="spellStart"/>
      <w:r w:rsidRPr="00BD75F3">
        <w:rPr>
          <w:sz w:val="28"/>
          <w:szCs w:val="28"/>
        </w:rPr>
        <w:t>ую</w:t>
      </w:r>
      <w:proofErr w:type="spellEnd"/>
      <w:r w:rsidRPr="00BD75F3">
        <w:rPr>
          <w:sz w:val="28"/>
          <w:szCs w:val="28"/>
        </w:rPr>
        <w:t xml:space="preserve"> ячейку, в ней не оказывается метки, то каретка смещается на 1 ячейку вправо, т.е. возвращается в </w:t>
      </w:r>
      <w:r w:rsidRPr="00BD75F3">
        <w:rPr>
          <w:sz w:val="28"/>
          <w:szCs w:val="28"/>
          <w:lang w:val="en-US"/>
        </w:rPr>
        <w:t>n</w:t>
      </w:r>
      <w:r w:rsidRPr="00BD75F3">
        <w:rPr>
          <w:sz w:val="28"/>
          <w:szCs w:val="28"/>
        </w:rPr>
        <w:t>-</w:t>
      </w:r>
      <w:proofErr w:type="spellStart"/>
      <w:r w:rsidRPr="00BD75F3">
        <w:rPr>
          <w:sz w:val="28"/>
          <w:szCs w:val="28"/>
        </w:rPr>
        <w:t>ую</w:t>
      </w:r>
      <w:proofErr w:type="spellEnd"/>
      <w:r w:rsidRPr="00BD75F3">
        <w:rPr>
          <w:sz w:val="28"/>
          <w:szCs w:val="28"/>
        </w:rPr>
        <w:t xml:space="preserve"> ячейку, и удаляется метка из </w:t>
      </w:r>
      <w:r w:rsidRPr="00BD75F3">
        <w:rPr>
          <w:sz w:val="28"/>
          <w:szCs w:val="28"/>
          <w:lang w:val="en-US"/>
        </w:rPr>
        <w:t>n</w:t>
      </w:r>
      <w:r w:rsidRPr="00BD75F3">
        <w:rPr>
          <w:sz w:val="28"/>
          <w:szCs w:val="28"/>
        </w:rPr>
        <w:t>-ой ячейки.</w:t>
      </w:r>
    </w:p>
    <w:p w:rsidR="008B4801" w:rsidRPr="00BD75F3" w:rsidRDefault="008B4801" w:rsidP="0077328C">
      <w:pPr>
        <w:pStyle w:val="a3"/>
        <w:numPr>
          <w:ilvl w:val="0"/>
          <w:numId w:val="38"/>
        </w:numPr>
        <w:tabs>
          <w:tab w:val="left" w:pos="340"/>
        </w:tabs>
        <w:suppressAutoHyphens/>
        <w:jc w:val="both"/>
        <w:rPr>
          <w:sz w:val="28"/>
          <w:szCs w:val="28"/>
        </w:rPr>
      </w:pPr>
      <w:r w:rsidRPr="00BD75F3">
        <w:rPr>
          <w:sz w:val="28"/>
          <w:szCs w:val="28"/>
        </w:rPr>
        <w:t xml:space="preserve">Программа заканчивает работу. </w:t>
      </w:r>
    </w:p>
    <w:p w:rsidR="00AC7C67" w:rsidRPr="00BD75F3" w:rsidRDefault="00AC7C67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4326C" w:rsidRDefault="0084326C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B4801" w:rsidRPr="00BD75F3" w:rsidRDefault="008B4801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  <w:r w:rsidRPr="00BD75F3">
        <w:rPr>
          <w:i/>
          <w:sz w:val="28"/>
          <w:szCs w:val="28"/>
        </w:rPr>
        <w:lastRenderedPageBreak/>
        <w:t>Листинг и описание программы машины Поста:</w:t>
      </w:r>
    </w:p>
    <w:p w:rsidR="008B4801" w:rsidRPr="00BD75F3" w:rsidRDefault="008B4801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</w:rPr>
      </w:pPr>
      <w:r w:rsidRPr="00BD75F3">
        <w:rPr>
          <w:sz w:val="28"/>
          <w:szCs w:val="28"/>
          <w:lang w:val="en-US"/>
        </w:rPr>
        <w:t>j</w:t>
      </w:r>
      <w:r w:rsidRPr="00BD75F3">
        <w:rPr>
          <w:sz w:val="28"/>
          <w:szCs w:val="28"/>
        </w:rPr>
        <w:t xml:space="preserve"> 2</w:t>
      </w:r>
      <w:r w:rsidR="00CC0027" w:rsidRPr="00BD75F3">
        <w:rPr>
          <w:sz w:val="28"/>
          <w:szCs w:val="28"/>
          <w:lang w:val="en-US"/>
        </w:rPr>
        <w:t> </w:t>
      </w:r>
      <w:r w:rsidRPr="00BD75F3">
        <w:rPr>
          <w:sz w:val="28"/>
          <w:szCs w:val="28"/>
        </w:rPr>
        <w:t>15</w:t>
      </w:r>
      <w:r w:rsidR="008B6763">
        <w:rPr>
          <w:sz w:val="28"/>
          <w:szCs w:val="28"/>
        </w:rPr>
        <w:t>3</w:t>
      </w:r>
      <w:r w:rsidR="00CC0027" w:rsidRPr="00BD75F3">
        <w:rPr>
          <w:sz w:val="28"/>
          <w:szCs w:val="28"/>
        </w:rPr>
        <w:t xml:space="preserve"> // Проверка наличия метки в ячейке.</w:t>
      </w:r>
    </w:p>
    <w:p w:rsidR="008B4801" w:rsidRPr="00BD75F3" w:rsidRDefault="008B4801" w:rsidP="0077328C">
      <w:pPr>
        <w:tabs>
          <w:tab w:val="left" w:pos="340"/>
        </w:tabs>
        <w:suppressAutoHyphens/>
        <w:jc w:val="both"/>
        <w:rPr>
          <w:sz w:val="28"/>
          <w:szCs w:val="28"/>
        </w:rPr>
      </w:pPr>
    </w:p>
    <w:p w:rsidR="00CC0027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</w:rPr>
      </w:pPr>
      <w:r w:rsidRPr="00BD75F3">
        <w:rPr>
          <w:sz w:val="28"/>
          <w:szCs w:val="28"/>
          <w:lang w:val="en-US"/>
        </w:rPr>
        <w:t>r</w:t>
      </w:r>
      <w:r w:rsidR="00CC0027" w:rsidRPr="00BD75F3">
        <w:rPr>
          <w:sz w:val="28"/>
          <w:szCs w:val="28"/>
        </w:rPr>
        <w:t xml:space="preserve">          // В строках 2-5 перемещается каретка в 1 свободную ячейку после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</w:rPr>
      </w:pPr>
      <w:r w:rsidRPr="00BD75F3">
        <w:rPr>
          <w:sz w:val="28"/>
          <w:szCs w:val="28"/>
          <w:lang w:val="en-US"/>
        </w:rPr>
        <w:t>p</w:t>
      </w:r>
      <w:r w:rsidR="00CC0027" w:rsidRPr="00BD75F3">
        <w:rPr>
          <w:sz w:val="28"/>
          <w:szCs w:val="28"/>
        </w:rPr>
        <w:t xml:space="preserve">        // последовательности, устанавливается в нее метка, каретка 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</w:rPr>
      </w:pPr>
      <w:r w:rsidRPr="00BD75F3">
        <w:rPr>
          <w:sz w:val="28"/>
          <w:szCs w:val="28"/>
          <w:lang w:val="en-US"/>
        </w:rPr>
        <w:t>l</w:t>
      </w:r>
      <w:r w:rsidR="00CC0027" w:rsidRPr="00BD75F3">
        <w:rPr>
          <w:sz w:val="28"/>
          <w:szCs w:val="28"/>
        </w:rPr>
        <w:t xml:space="preserve">         // перемещается влево на предыдущею исходной ячейку.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</w:rPr>
      </w:pPr>
      <w:r w:rsidRPr="00BD75F3">
        <w:rPr>
          <w:sz w:val="28"/>
          <w:szCs w:val="28"/>
          <w:lang w:val="en-US"/>
        </w:rPr>
        <w:t>j</w:t>
      </w:r>
      <w:r w:rsidRPr="00BD75F3">
        <w:rPr>
          <w:sz w:val="28"/>
          <w:szCs w:val="28"/>
        </w:rPr>
        <w:t xml:space="preserve"> 7</w:t>
      </w:r>
      <w:r w:rsidR="00CC0027" w:rsidRPr="00BD75F3">
        <w:rPr>
          <w:sz w:val="28"/>
          <w:szCs w:val="28"/>
          <w:lang w:val="en-US"/>
        </w:rPr>
        <w:t> </w:t>
      </w:r>
      <w:r w:rsidRPr="00BD75F3">
        <w:rPr>
          <w:sz w:val="28"/>
          <w:szCs w:val="28"/>
        </w:rPr>
        <w:t>15</w:t>
      </w:r>
      <w:r w:rsidR="008B6763">
        <w:rPr>
          <w:sz w:val="28"/>
          <w:szCs w:val="28"/>
        </w:rPr>
        <w:t>3</w:t>
      </w:r>
      <w:r w:rsidR="00CC0027" w:rsidRPr="00BD75F3">
        <w:rPr>
          <w:sz w:val="28"/>
          <w:szCs w:val="28"/>
        </w:rPr>
        <w:t xml:space="preserve"> // Проверка наличия метки в ячейке.</w:t>
      </w:r>
    </w:p>
    <w:p w:rsidR="008B4801" w:rsidRPr="00BD75F3" w:rsidRDefault="008B4801" w:rsidP="0077328C">
      <w:pPr>
        <w:tabs>
          <w:tab w:val="left" w:pos="340"/>
        </w:tabs>
        <w:suppressAutoHyphens/>
        <w:jc w:val="both"/>
        <w:rPr>
          <w:sz w:val="28"/>
          <w:szCs w:val="28"/>
        </w:rPr>
      </w:pP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</w:rPr>
      </w:pPr>
      <w:r w:rsidRPr="00BD75F3">
        <w:rPr>
          <w:sz w:val="28"/>
          <w:szCs w:val="28"/>
          <w:lang w:val="en-US"/>
        </w:rPr>
        <w:t>r</w:t>
      </w:r>
      <w:r w:rsidR="00CC0027" w:rsidRPr="00BD75F3">
        <w:rPr>
          <w:sz w:val="28"/>
          <w:szCs w:val="28"/>
        </w:rPr>
        <w:t xml:space="preserve">         // В строках 7-14 происходят аналогичные действия тем, что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</w:rPr>
      </w:pPr>
      <w:r w:rsidRPr="00BD75F3">
        <w:rPr>
          <w:sz w:val="28"/>
          <w:szCs w:val="28"/>
          <w:lang w:val="en-US"/>
        </w:rPr>
        <w:t>r</w:t>
      </w:r>
      <w:r w:rsidR="00CC0027" w:rsidRPr="00BD75F3">
        <w:rPr>
          <w:sz w:val="28"/>
          <w:szCs w:val="28"/>
        </w:rPr>
        <w:t xml:space="preserve">         // производились в строках 2-5, с поправкой на количество 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</w:rPr>
      </w:pPr>
      <w:r w:rsidRPr="00BD75F3">
        <w:rPr>
          <w:sz w:val="28"/>
          <w:szCs w:val="28"/>
          <w:lang w:val="en-US"/>
        </w:rPr>
        <w:t>r</w:t>
      </w:r>
      <w:r w:rsidR="00CC0027" w:rsidRPr="00BD75F3">
        <w:rPr>
          <w:sz w:val="28"/>
          <w:szCs w:val="28"/>
        </w:rPr>
        <w:t xml:space="preserve">         // пройденных ячеек. Далее алгоритм повторяется.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p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j 16 15</w:t>
      </w:r>
      <w:r w:rsidR="008B6763">
        <w:rPr>
          <w:sz w:val="28"/>
          <w:szCs w:val="28"/>
        </w:rPr>
        <w:t>3</w:t>
      </w:r>
    </w:p>
    <w:p w:rsidR="008B4801" w:rsidRPr="00BD75F3" w:rsidRDefault="008B4801" w:rsidP="0077328C">
      <w:p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p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j 29 15</w:t>
      </w:r>
      <w:r w:rsidR="008B6763">
        <w:rPr>
          <w:sz w:val="28"/>
          <w:szCs w:val="28"/>
        </w:rPr>
        <w:t>3</w:t>
      </w:r>
    </w:p>
    <w:p w:rsidR="008B4801" w:rsidRPr="00BD75F3" w:rsidRDefault="008B4801" w:rsidP="0077328C">
      <w:p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p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lastRenderedPageBreak/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j 46 15</w:t>
      </w:r>
      <w:r w:rsidR="008B6763">
        <w:rPr>
          <w:sz w:val="28"/>
          <w:szCs w:val="28"/>
        </w:rPr>
        <w:t>3</w:t>
      </w:r>
    </w:p>
    <w:p w:rsidR="008B4801" w:rsidRPr="00BD75F3" w:rsidRDefault="008B4801" w:rsidP="0077328C">
      <w:p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p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j 67 15</w:t>
      </w:r>
      <w:r w:rsidR="008B6763">
        <w:rPr>
          <w:sz w:val="28"/>
          <w:szCs w:val="28"/>
        </w:rPr>
        <w:t>3</w:t>
      </w:r>
    </w:p>
    <w:p w:rsidR="008B4801" w:rsidRPr="00BD75F3" w:rsidRDefault="008B4801" w:rsidP="0077328C">
      <w:p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lastRenderedPageBreak/>
        <w:t>p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j 92 15</w:t>
      </w:r>
      <w:r w:rsidR="008B6763">
        <w:rPr>
          <w:sz w:val="28"/>
          <w:szCs w:val="28"/>
        </w:rPr>
        <w:t>3</w:t>
      </w:r>
    </w:p>
    <w:p w:rsidR="008B4801" w:rsidRPr="00BD75F3" w:rsidRDefault="008B4801" w:rsidP="0077328C">
      <w:p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p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lastRenderedPageBreak/>
        <w:t>j 121 15</w:t>
      </w:r>
      <w:r w:rsidR="008B6763">
        <w:rPr>
          <w:sz w:val="28"/>
          <w:szCs w:val="28"/>
        </w:rPr>
        <w:t>3</w:t>
      </w:r>
    </w:p>
    <w:p w:rsidR="008B4801" w:rsidRPr="00BD75F3" w:rsidRDefault="008B4801" w:rsidP="0077328C">
      <w:p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  <w:r w:rsidRPr="00BD75F3">
        <w:rPr>
          <w:sz w:val="28"/>
          <w:szCs w:val="28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  <w:r w:rsidRPr="00BD75F3">
        <w:rPr>
          <w:sz w:val="28"/>
          <w:szCs w:val="28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  <w:r w:rsidRPr="00BD75F3">
        <w:rPr>
          <w:sz w:val="28"/>
          <w:szCs w:val="28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  <w:r w:rsidRPr="00BD75F3">
        <w:rPr>
          <w:sz w:val="28"/>
          <w:szCs w:val="28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  <w:r w:rsidRPr="00BD75F3">
        <w:rPr>
          <w:sz w:val="28"/>
          <w:szCs w:val="28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  <w:r w:rsidRPr="00BD75F3">
        <w:rPr>
          <w:sz w:val="28"/>
          <w:szCs w:val="28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  <w:r w:rsidRPr="00BD75F3">
        <w:rPr>
          <w:sz w:val="28"/>
          <w:szCs w:val="28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  <w:r w:rsidRPr="00BD75F3">
        <w:rPr>
          <w:sz w:val="28"/>
          <w:szCs w:val="28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  <w:r w:rsidRPr="00BD75F3">
        <w:rPr>
          <w:sz w:val="28"/>
          <w:szCs w:val="28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r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p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  <w:lang w:val="en-US"/>
        </w:rPr>
      </w:pPr>
      <w:r w:rsidRPr="00BD75F3">
        <w:rPr>
          <w:sz w:val="28"/>
          <w:szCs w:val="28"/>
          <w:lang w:val="en-US"/>
        </w:rPr>
        <w:t>l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  <w:r w:rsidRPr="00BD75F3">
        <w:rPr>
          <w:sz w:val="28"/>
          <w:szCs w:val="28"/>
        </w:rPr>
        <w:t>l</w:t>
      </w:r>
    </w:p>
    <w:p w:rsidR="008B4801" w:rsidRPr="00BD75F3" w:rsidRDefault="008B4801" w:rsidP="0077328C">
      <w:pPr>
        <w:tabs>
          <w:tab w:val="left" w:pos="340"/>
        </w:tabs>
        <w:suppressAutoHyphens/>
        <w:jc w:val="both"/>
        <w:rPr>
          <w:sz w:val="28"/>
          <w:szCs w:val="28"/>
        </w:rPr>
      </w:pP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  <w:r w:rsidRPr="00BD75F3">
        <w:rPr>
          <w:sz w:val="28"/>
          <w:szCs w:val="28"/>
        </w:rPr>
        <w:t>r</w:t>
      </w:r>
      <w:r w:rsidR="00CC0027" w:rsidRPr="00BD75F3">
        <w:rPr>
          <w:sz w:val="28"/>
          <w:szCs w:val="28"/>
        </w:rPr>
        <w:t xml:space="preserve">      // Когда в ячейке не оказывается метки, в исполнение</w:t>
      </w:r>
    </w:p>
    <w:p w:rsidR="008B4801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  <w:r w:rsidRPr="00BD75F3">
        <w:rPr>
          <w:sz w:val="28"/>
          <w:szCs w:val="28"/>
        </w:rPr>
        <w:t>e</w:t>
      </w:r>
      <w:r w:rsidR="00CC0027" w:rsidRPr="00BD75F3">
        <w:rPr>
          <w:sz w:val="28"/>
          <w:szCs w:val="28"/>
        </w:rPr>
        <w:t xml:space="preserve">     // </w:t>
      </w:r>
      <w:r w:rsidR="00BD75F3" w:rsidRPr="00BD75F3">
        <w:rPr>
          <w:sz w:val="28"/>
          <w:szCs w:val="28"/>
        </w:rPr>
        <w:t>приводится 15</w:t>
      </w:r>
      <w:r w:rsidR="008B6763">
        <w:rPr>
          <w:sz w:val="28"/>
          <w:szCs w:val="28"/>
        </w:rPr>
        <w:t>3</w:t>
      </w:r>
      <w:r w:rsidR="00BD75F3" w:rsidRPr="00BD75F3">
        <w:rPr>
          <w:sz w:val="28"/>
          <w:szCs w:val="28"/>
        </w:rPr>
        <w:t>-15</w:t>
      </w:r>
      <w:r w:rsidR="008B6763">
        <w:rPr>
          <w:sz w:val="28"/>
          <w:szCs w:val="28"/>
        </w:rPr>
        <w:t>5</w:t>
      </w:r>
      <w:r w:rsidR="00BD75F3" w:rsidRPr="00BD75F3">
        <w:rPr>
          <w:sz w:val="28"/>
          <w:szCs w:val="28"/>
        </w:rPr>
        <w:t xml:space="preserve"> строки. При их исполнении каретка</w:t>
      </w:r>
    </w:p>
    <w:p w:rsidR="00BD75F3" w:rsidRPr="00BD75F3" w:rsidRDefault="008B4801" w:rsidP="0077328C">
      <w:pPr>
        <w:pStyle w:val="a3"/>
        <w:numPr>
          <w:ilvl w:val="0"/>
          <w:numId w:val="39"/>
        </w:numPr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  <w:r w:rsidRPr="00BD75F3">
        <w:rPr>
          <w:sz w:val="28"/>
          <w:szCs w:val="28"/>
        </w:rPr>
        <w:t>s</w:t>
      </w:r>
      <w:r w:rsidR="00BD75F3" w:rsidRPr="00BD75F3">
        <w:rPr>
          <w:sz w:val="28"/>
          <w:szCs w:val="28"/>
        </w:rPr>
        <w:t xml:space="preserve">     // смещается вправо на одну ячейку, удаляется из нее первая   </w:t>
      </w:r>
    </w:p>
    <w:p w:rsidR="00BD75F3" w:rsidRPr="00BD75F3" w:rsidRDefault="00BD75F3" w:rsidP="0077328C">
      <w:pPr>
        <w:pStyle w:val="a3"/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  <w:r w:rsidRPr="00BD75F3">
        <w:rPr>
          <w:sz w:val="28"/>
          <w:szCs w:val="28"/>
        </w:rPr>
        <w:t xml:space="preserve">                метка заданного числа, программа заканчивает свою работу.</w:t>
      </w:r>
    </w:p>
    <w:p w:rsidR="00AC7C67" w:rsidRDefault="00AC7C67" w:rsidP="0077328C">
      <w:pPr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</w:p>
    <w:p w:rsidR="00BD75F3" w:rsidRDefault="00BD75F3" w:rsidP="0077328C">
      <w:pPr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</w:p>
    <w:p w:rsidR="003854F1" w:rsidRPr="003854F1" w:rsidRDefault="008B6763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366395</wp:posOffset>
            </wp:positionV>
            <wp:extent cx="6549390" cy="8600440"/>
            <wp:effectExtent l="0" t="0" r="381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860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4F1" w:rsidRPr="003854F1">
        <w:rPr>
          <w:i/>
          <w:sz w:val="28"/>
          <w:szCs w:val="28"/>
        </w:rPr>
        <w:t>Диаграмма Поста для разработанной программы:</w:t>
      </w:r>
    </w:p>
    <w:p w:rsidR="003007A0" w:rsidRDefault="003007A0" w:rsidP="003007A0">
      <w:pPr>
        <w:tabs>
          <w:tab w:val="left" w:pos="340"/>
        </w:tabs>
        <w:suppressAutoHyphens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 1. Машина Поста.</w:t>
      </w:r>
    </w:p>
    <w:p w:rsidR="00BD75F3" w:rsidRDefault="00BD75F3" w:rsidP="0077328C">
      <w:pPr>
        <w:tabs>
          <w:tab w:val="left" w:pos="340"/>
        </w:tabs>
        <w:suppressAutoHyphens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Экранные формы:</w:t>
      </w:r>
    </w:p>
    <w:p w:rsidR="00BD75F3" w:rsidRPr="003854F1" w:rsidRDefault="00BD75F3" w:rsidP="0077328C">
      <w:pPr>
        <w:tabs>
          <w:tab w:val="left" w:pos="340"/>
        </w:tabs>
        <w:suppressAutoHyphens/>
        <w:ind w:left="567"/>
        <w:jc w:val="both"/>
        <w:rPr>
          <w:i/>
          <w:sz w:val="28"/>
          <w:szCs w:val="28"/>
        </w:rPr>
      </w:pPr>
    </w:p>
    <w:p w:rsidR="00807455" w:rsidRPr="00BD75F3" w:rsidRDefault="003007A0" w:rsidP="0077328C">
      <w:pPr>
        <w:tabs>
          <w:tab w:val="left" w:pos="340"/>
        </w:tabs>
        <w:suppressAutoHyphens/>
        <w:ind w:left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1120152</wp:posOffset>
            </wp:positionV>
            <wp:extent cx="5934075" cy="7429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808355</wp:posOffset>
            </wp:positionH>
            <wp:positionV relativeFrom="paragraph">
              <wp:posOffset>266951</wp:posOffset>
            </wp:positionV>
            <wp:extent cx="5934075" cy="7429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1)</w:t>
      </w:r>
    </w:p>
    <w:p w:rsidR="00807455" w:rsidRPr="003854F1" w:rsidRDefault="00AA4417" w:rsidP="0077328C">
      <w:pPr>
        <w:jc w:val="both"/>
        <w:rPr>
          <w:sz w:val="28"/>
          <w:szCs w:val="28"/>
        </w:rPr>
      </w:pPr>
      <w:r w:rsidRPr="003854F1">
        <w:rPr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:rsidR="00AA4417" w:rsidRPr="003854F1" w:rsidRDefault="00AA4417" w:rsidP="0077328C">
      <w:pPr>
        <w:jc w:val="both"/>
        <w:rPr>
          <w:sz w:val="28"/>
          <w:szCs w:val="28"/>
        </w:rPr>
      </w:pPr>
    </w:p>
    <w:p w:rsidR="00AA4417" w:rsidRDefault="003007A0" w:rsidP="0077328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1266190</wp:posOffset>
            </wp:positionV>
            <wp:extent cx="5940425" cy="73279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834234</wp:posOffset>
            </wp:positionH>
            <wp:positionV relativeFrom="paragraph">
              <wp:posOffset>327408</wp:posOffset>
            </wp:positionV>
            <wp:extent cx="5934075" cy="74295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60E6">
        <w:rPr>
          <w:sz w:val="28"/>
          <w:szCs w:val="28"/>
        </w:rPr>
        <w:t xml:space="preserve">         </w:t>
      </w:r>
      <w:r>
        <w:rPr>
          <w:sz w:val="28"/>
          <w:szCs w:val="28"/>
        </w:rPr>
        <w:t>2)</w:t>
      </w:r>
      <w:r w:rsidR="002160E6">
        <w:rPr>
          <w:sz w:val="28"/>
          <w:szCs w:val="28"/>
        </w:rPr>
        <w:t xml:space="preserve">                                                                                                                     </w:t>
      </w:r>
    </w:p>
    <w:p w:rsidR="002160E6" w:rsidRDefault="002160E6" w:rsidP="007732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160E6" w:rsidRDefault="003007A0" w:rsidP="003007A0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349645</wp:posOffset>
            </wp:positionV>
            <wp:extent cx="5940425" cy="742315"/>
            <wp:effectExtent l="0" t="0" r="3175" b="63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3)</w:t>
      </w:r>
    </w:p>
    <w:p w:rsidR="002160E6" w:rsidRDefault="003007A0" w:rsidP="0077328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1119901</wp:posOffset>
            </wp:positionV>
            <wp:extent cx="5940425" cy="732790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60E6" w:rsidRDefault="002160E6" w:rsidP="0077328C">
      <w:pPr>
        <w:jc w:val="both"/>
        <w:rPr>
          <w:sz w:val="28"/>
          <w:szCs w:val="28"/>
        </w:rPr>
      </w:pPr>
    </w:p>
    <w:p w:rsidR="002160E6" w:rsidRDefault="002160E6" w:rsidP="0077328C">
      <w:pPr>
        <w:jc w:val="both"/>
        <w:rPr>
          <w:sz w:val="28"/>
          <w:szCs w:val="28"/>
        </w:rPr>
      </w:pPr>
    </w:p>
    <w:p w:rsidR="002160E6" w:rsidRDefault="002160E6" w:rsidP="0077328C">
      <w:pPr>
        <w:jc w:val="both"/>
        <w:rPr>
          <w:sz w:val="28"/>
          <w:szCs w:val="28"/>
        </w:rPr>
      </w:pPr>
    </w:p>
    <w:p w:rsidR="002160E6" w:rsidRDefault="002160E6" w:rsidP="0077328C">
      <w:pPr>
        <w:jc w:val="both"/>
        <w:rPr>
          <w:sz w:val="28"/>
          <w:szCs w:val="28"/>
        </w:rPr>
      </w:pPr>
    </w:p>
    <w:p w:rsidR="002160E6" w:rsidRDefault="002160E6" w:rsidP="0077328C">
      <w:pPr>
        <w:jc w:val="both"/>
        <w:rPr>
          <w:sz w:val="28"/>
          <w:szCs w:val="28"/>
        </w:rPr>
      </w:pPr>
    </w:p>
    <w:p w:rsidR="002160E6" w:rsidRDefault="002160E6" w:rsidP="0077328C">
      <w:pPr>
        <w:jc w:val="both"/>
        <w:rPr>
          <w:sz w:val="28"/>
          <w:szCs w:val="28"/>
        </w:rPr>
      </w:pPr>
    </w:p>
    <w:p w:rsidR="002160E6" w:rsidRDefault="002160E6" w:rsidP="0077328C">
      <w:pPr>
        <w:jc w:val="both"/>
        <w:rPr>
          <w:sz w:val="28"/>
          <w:szCs w:val="28"/>
        </w:rPr>
      </w:pPr>
    </w:p>
    <w:p w:rsidR="002160E6" w:rsidRDefault="002160E6" w:rsidP="0077328C">
      <w:pPr>
        <w:jc w:val="both"/>
        <w:rPr>
          <w:sz w:val="28"/>
          <w:szCs w:val="28"/>
        </w:rPr>
      </w:pPr>
    </w:p>
    <w:p w:rsidR="002160E6" w:rsidRDefault="002160E6" w:rsidP="0077328C">
      <w:pPr>
        <w:jc w:val="both"/>
        <w:rPr>
          <w:sz w:val="28"/>
          <w:szCs w:val="28"/>
        </w:rPr>
      </w:pPr>
    </w:p>
    <w:p w:rsidR="002160E6" w:rsidRDefault="002160E6" w:rsidP="0077328C">
      <w:pPr>
        <w:jc w:val="both"/>
        <w:rPr>
          <w:sz w:val="28"/>
          <w:szCs w:val="28"/>
        </w:rPr>
      </w:pPr>
    </w:p>
    <w:p w:rsidR="002160E6" w:rsidRDefault="002160E6" w:rsidP="0077328C">
      <w:pPr>
        <w:jc w:val="both"/>
        <w:rPr>
          <w:sz w:val="28"/>
          <w:szCs w:val="28"/>
        </w:rPr>
      </w:pPr>
    </w:p>
    <w:p w:rsidR="002160E6" w:rsidRDefault="002160E6" w:rsidP="0077328C">
      <w:pPr>
        <w:jc w:val="both"/>
        <w:rPr>
          <w:sz w:val="28"/>
          <w:szCs w:val="28"/>
        </w:rPr>
      </w:pPr>
    </w:p>
    <w:p w:rsidR="002160E6" w:rsidRPr="003854F1" w:rsidRDefault="002160E6" w:rsidP="0077328C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Вывод:</w:t>
      </w:r>
    </w:p>
    <w:p w:rsidR="002160E6" w:rsidRPr="003854F1" w:rsidRDefault="002160E6" w:rsidP="0077328C">
      <w:pPr>
        <w:jc w:val="both"/>
        <w:rPr>
          <w:sz w:val="28"/>
          <w:szCs w:val="28"/>
        </w:rPr>
      </w:pPr>
    </w:p>
    <w:p w:rsidR="00FF39E7" w:rsidRDefault="002160E6" w:rsidP="002E0DB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Была изучена машина Поста и был освоен способ разработки программы для нее.</w:t>
      </w:r>
      <w:r w:rsidR="003007A0">
        <w:rPr>
          <w:sz w:val="28"/>
          <w:szCs w:val="28"/>
        </w:rPr>
        <w:t xml:space="preserve"> </w:t>
      </w:r>
      <w:r w:rsidR="00FF39E7" w:rsidRPr="00BD75F3">
        <w:rPr>
          <w:sz w:val="28"/>
          <w:szCs w:val="28"/>
        </w:rPr>
        <w:t xml:space="preserve">В соответствии с полученным вариантом, </w:t>
      </w:r>
      <w:r w:rsidR="00FF39E7">
        <w:rPr>
          <w:sz w:val="28"/>
          <w:szCs w:val="28"/>
        </w:rPr>
        <w:t xml:space="preserve">была </w:t>
      </w:r>
      <w:r w:rsidR="00FF39E7" w:rsidRPr="00BD75F3">
        <w:rPr>
          <w:sz w:val="28"/>
          <w:szCs w:val="28"/>
        </w:rPr>
        <w:t>разработа</w:t>
      </w:r>
      <w:r w:rsidR="00FF39E7">
        <w:rPr>
          <w:sz w:val="28"/>
          <w:szCs w:val="28"/>
        </w:rPr>
        <w:t>на</w:t>
      </w:r>
      <w:r w:rsidR="00FF39E7" w:rsidRPr="00BD75F3">
        <w:rPr>
          <w:sz w:val="28"/>
          <w:szCs w:val="28"/>
        </w:rPr>
        <w:t xml:space="preserve"> программ</w:t>
      </w:r>
      <w:r w:rsidR="00FF39E7">
        <w:rPr>
          <w:sz w:val="28"/>
          <w:szCs w:val="28"/>
        </w:rPr>
        <w:t>а</w:t>
      </w:r>
      <w:r w:rsidR="00FF39E7" w:rsidRPr="00BD75F3">
        <w:rPr>
          <w:sz w:val="28"/>
          <w:szCs w:val="28"/>
        </w:rPr>
        <w:t xml:space="preserve"> для машины Поста, решающ</w:t>
      </w:r>
      <w:r w:rsidR="00FF39E7">
        <w:rPr>
          <w:sz w:val="28"/>
          <w:szCs w:val="28"/>
        </w:rPr>
        <w:t>ая</w:t>
      </w:r>
      <w:r w:rsidR="00FF39E7" w:rsidRPr="00BD75F3">
        <w:rPr>
          <w:sz w:val="28"/>
          <w:szCs w:val="28"/>
        </w:rPr>
        <w:t xml:space="preserve"> поставленную задачу.</w:t>
      </w:r>
    </w:p>
    <w:p w:rsidR="003007A0" w:rsidRPr="0084326C" w:rsidRDefault="0077328C" w:rsidP="002E0DB0">
      <w:pPr>
        <w:tabs>
          <w:tab w:val="left" w:pos="340"/>
        </w:tabs>
        <w:suppressAutoHyphens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Получены навыки работы с машиной Поста. Ее преимуще</w:t>
      </w:r>
      <w:r w:rsidR="003007A0">
        <w:rPr>
          <w:sz w:val="28"/>
          <w:szCs w:val="28"/>
        </w:rPr>
        <w:t>ство заключается в том, что в данной машине можно реализовать любой алгоритм, а недостатком</w:t>
      </w:r>
      <w:r w:rsidR="002E0DB0">
        <w:rPr>
          <w:sz w:val="28"/>
          <w:szCs w:val="28"/>
        </w:rPr>
        <w:t xml:space="preserve"> </w:t>
      </w:r>
      <w:r w:rsidR="003007A0">
        <w:rPr>
          <w:sz w:val="28"/>
          <w:szCs w:val="28"/>
        </w:rPr>
        <w:t>-</w:t>
      </w:r>
      <w:r w:rsidR="002E0DB0">
        <w:rPr>
          <w:sz w:val="28"/>
          <w:szCs w:val="28"/>
        </w:rPr>
        <w:t xml:space="preserve"> </w:t>
      </w:r>
      <w:r w:rsidR="003007A0">
        <w:rPr>
          <w:sz w:val="28"/>
          <w:szCs w:val="28"/>
        </w:rPr>
        <w:t>реализация некоторых алгоритмов может быть достаточно сложна</w:t>
      </w:r>
      <w:r w:rsidR="002E0DB0">
        <w:rPr>
          <w:sz w:val="28"/>
          <w:szCs w:val="28"/>
        </w:rPr>
        <w:t xml:space="preserve">, потому как машина Поста имеет довольно маленький набор команд, из-за чего алгоритм решения иногда </w:t>
      </w:r>
      <w:bookmarkStart w:id="0" w:name="_GoBack"/>
      <w:bookmarkEnd w:id="0"/>
      <w:r w:rsidR="002E0DB0">
        <w:rPr>
          <w:sz w:val="28"/>
          <w:szCs w:val="28"/>
        </w:rPr>
        <w:t>сложно реализовать.</w:t>
      </w:r>
    </w:p>
    <w:sectPr w:rsidR="003007A0" w:rsidRPr="00843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AB9" w:rsidRDefault="009F3AB9" w:rsidP="00AA4417">
      <w:r>
        <w:separator/>
      </w:r>
    </w:p>
  </w:endnote>
  <w:endnote w:type="continuationSeparator" w:id="0">
    <w:p w:rsidR="009F3AB9" w:rsidRDefault="009F3AB9" w:rsidP="00AA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AB9" w:rsidRDefault="009F3AB9" w:rsidP="00AA4417">
      <w:r>
        <w:separator/>
      </w:r>
    </w:p>
  </w:footnote>
  <w:footnote w:type="continuationSeparator" w:id="0">
    <w:p w:rsidR="009F3AB9" w:rsidRDefault="009F3AB9" w:rsidP="00AA4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3" w15:restartNumberingAfterBreak="0">
    <w:nsid w:val="00450C2E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10D7860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2D8417E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962357B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9EB392A"/>
    <w:multiLevelType w:val="hybridMultilevel"/>
    <w:tmpl w:val="62106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12266"/>
    <w:multiLevelType w:val="hybridMultilevel"/>
    <w:tmpl w:val="1738090A"/>
    <w:lvl w:ilvl="0" w:tplc="04190019">
      <w:start w:val="1"/>
      <w:numFmt w:val="lowerLetter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9" w15:restartNumberingAfterBreak="0">
    <w:nsid w:val="17CB6C7A"/>
    <w:multiLevelType w:val="hybridMultilevel"/>
    <w:tmpl w:val="1738090A"/>
    <w:lvl w:ilvl="0" w:tplc="04190019">
      <w:start w:val="1"/>
      <w:numFmt w:val="lowerLetter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1CD6016B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AC6528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0FF1A23"/>
    <w:multiLevelType w:val="hybridMultilevel"/>
    <w:tmpl w:val="956A67DC"/>
    <w:lvl w:ilvl="0" w:tplc="656C79D0">
      <w:start w:val="1"/>
      <w:numFmt w:val="decimal"/>
      <w:lvlText w:val="%1."/>
      <w:lvlJc w:val="left"/>
      <w:pPr>
        <w:ind w:left="16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21" w:hanging="360"/>
      </w:pPr>
    </w:lvl>
    <w:lvl w:ilvl="2" w:tplc="0419001B" w:tentative="1">
      <w:start w:val="1"/>
      <w:numFmt w:val="lowerRoman"/>
      <w:lvlText w:val="%3."/>
      <w:lvlJc w:val="right"/>
      <w:pPr>
        <w:ind w:left="3041" w:hanging="180"/>
      </w:pPr>
    </w:lvl>
    <w:lvl w:ilvl="3" w:tplc="0419000F" w:tentative="1">
      <w:start w:val="1"/>
      <w:numFmt w:val="decimal"/>
      <w:lvlText w:val="%4."/>
      <w:lvlJc w:val="left"/>
      <w:pPr>
        <w:ind w:left="3761" w:hanging="360"/>
      </w:pPr>
    </w:lvl>
    <w:lvl w:ilvl="4" w:tplc="04190019" w:tentative="1">
      <w:start w:val="1"/>
      <w:numFmt w:val="lowerLetter"/>
      <w:lvlText w:val="%5."/>
      <w:lvlJc w:val="left"/>
      <w:pPr>
        <w:ind w:left="4481" w:hanging="360"/>
      </w:pPr>
    </w:lvl>
    <w:lvl w:ilvl="5" w:tplc="0419001B" w:tentative="1">
      <w:start w:val="1"/>
      <w:numFmt w:val="lowerRoman"/>
      <w:lvlText w:val="%6."/>
      <w:lvlJc w:val="right"/>
      <w:pPr>
        <w:ind w:left="5201" w:hanging="180"/>
      </w:pPr>
    </w:lvl>
    <w:lvl w:ilvl="6" w:tplc="0419000F" w:tentative="1">
      <w:start w:val="1"/>
      <w:numFmt w:val="decimal"/>
      <w:lvlText w:val="%7."/>
      <w:lvlJc w:val="left"/>
      <w:pPr>
        <w:ind w:left="5921" w:hanging="360"/>
      </w:pPr>
    </w:lvl>
    <w:lvl w:ilvl="7" w:tplc="04190019" w:tentative="1">
      <w:start w:val="1"/>
      <w:numFmt w:val="lowerLetter"/>
      <w:lvlText w:val="%8."/>
      <w:lvlJc w:val="left"/>
      <w:pPr>
        <w:ind w:left="6641" w:hanging="360"/>
      </w:pPr>
    </w:lvl>
    <w:lvl w:ilvl="8" w:tplc="0419001B" w:tentative="1">
      <w:start w:val="1"/>
      <w:numFmt w:val="lowerRoman"/>
      <w:lvlText w:val="%9."/>
      <w:lvlJc w:val="right"/>
      <w:pPr>
        <w:ind w:left="7361" w:hanging="180"/>
      </w:pPr>
    </w:lvl>
  </w:abstractNum>
  <w:abstractNum w:abstractNumId="13" w15:restartNumberingAfterBreak="0">
    <w:nsid w:val="22AC4A50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42C60D8"/>
    <w:multiLevelType w:val="hybridMultilevel"/>
    <w:tmpl w:val="04AEC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C6741"/>
    <w:multiLevelType w:val="hybridMultilevel"/>
    <w:tmpl w:val="C38C514C"/>
    <w:lvl w:ilvl="0" w:tplc="EB94263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0EB6088"/>
    <w:multiLevelType w:val="hybridMultilevel"/>
    <w:tmpl w:val="14C8C5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A1CEF"/>
    <w:multiLevelType w:val="hybridMultilevel"/>
    <w:tmpl w:val="492EC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A23B0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9652409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C3F7C60"/>
    <w:multiLevelType w:val="hybridMultilevel"/>
    <w:tmpl w:val="9E1E59F4"/>
    <w:lvl w:ilvl="0" w:tplc="E61EB530">
      <w:start w:val="20"/>
      <w:numFmt w:val="decimal"/>
      <w:lvlText w:val="%1)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E59301F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ECC5415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EEE6BF4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1923AC1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0242EE5"/>
    <w:multiLevelType w:val="hybridMultilevel"/>
    <w:tmpl w:val="D60C445C"/>
    <w:lvl w:ilvl="0" w:tplc="582C1CCA">
      <w:start w:val="14"/>
      <w:numFmt w:val="decimal"/>
      <w:lvlText w:val="%1)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51142EF"/>
    <w:multiLevelType w:val="hybridMultilevel"/>
    <w:tmpl w:val="EE5E4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44251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0D6395A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5066760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5A10BA0"/>
    <w:multiLevelType w:val="hybridMultilevel"/>
    <w:tmpl w:val="6D9C68A6"/>
    <w:lvl w:ilvl="0" w:tplc="56520B14">
      <w:start w:val="1"/>
      <w:numFmt w:val="decimal"/>
      <w:lvlText w:val="%1"/>
      <w:lvlJc w:val="left"/>
      <w:pPr>
        <w:ind w:left="1414" w:hanging="70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C040F9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7B84323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925779C"/>
    <w:multiLevelType w:val="hybridMultilevel"/>
    <w:tmpl w:val="008A2A42"/>
    <w:lvl w:ilvl="0" w:tplc="A642B6AC">
      <w:start w:val="1"/>
      <w:numFmt w:val="bullet"/>
      <w:lvlText w:val=""/>
      <w:lvlJc w:val="left"/>
      <w:pPr>
        <w:ind w:left="1414" w:hanging="705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DED7CFE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7719B3"/>
    <w:multiLevelType w:val="hybridMultilevel"/>
    <w:tmpl w:val="4F58628C"/>
    <w:lvl w:ilvl="0" w:tplc="A642B6A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6" w15:restartNumberingAfterBreak="0">
    <w:nsid w:val="799A6E8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37" w15:restartNumberingAfterBreak="0">
    <w:nsid w:val="7A531DC3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AE86991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D101F01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</w:num>
  <w:num w:numId="3">
    <w:abstractNumId w:val="33"/>
  </w:num>
  <w:num w:numId="4">
    <w:abstractNumId w:val="13"/>
  </w:num>
  <w:num w:numId="5">
    <w:abstractNumId w:val="35"/>
  </w:num>
  <w:num w:numId="6">
    <w:abstractNumId w:val="31"/>
  </w:num>
  <w:num w:numId="7">
    <w:abstractNumId w:val="3"/>
  </w:num>
  <w:num w:numId="8">
    <w:abstractNumId w:val="10"/>
  </w:num>
  <w:num w:numId="9">
    <w:abstractNumId w:val="21"/>
  </w:num>
  <w:num w:numId="10">
    <w:abstractNumId w:val="5"/>
  </w:num>
  <w:num w:numId="11">
    <w:abstractNumId w:val="18"/>
  </w:num>
  <w:num w:numId="12">
    <w:abstractNumId w:val="23"/>
  </w:num>
  <w:num w:numId="13">
    <w:abstractNumId w:val="24"/>
  </w:num>
  <w:num w:numId="14">
    <w:abstractNumId w:val="19"/>
  </w:num>
  <w:num w:numId="15">
    <w:abstractNumId w:val="11"/>
  </w:num>
  <w:num w:numId="16">
    <w:abstractNumId w:val="38"/>
  </w:num>
  <w:num w:numId="17">
    <w:abstractNumId w:val="34"/>
  </w:num>
  <w:num w:numId="18">
    <w:abstractNumId w:val="4"/>
  </w:num>
  <w:num w:numId="19">
    <w:abstractNumId w:val="22"/>
  </w:num>
  <w:num w:numId="20">
    <w:abstractNumId w:val="27"/>
  </w:num>
  <w:num w:numId="21">
    <w:abstractNumId w:val="29"/>
  </w:num>
  <w:num w:numId="22">
    <w:abstractNumId w:val="6"/>
  </w:num>
  <w:num w:numId="23">
    <w:abstractNumId w:val="37"/>
  </w:num>
  <w:num w:numId="24">
    <w:abstractNumId w:val="32"/>
  </w:num>
  <w:num w:numId="25">
    <w:abstractNumId w:val="28"/>
  </w:num>
  <w:num w:numId="26">
    <w:abstractNumId w:val="39"/>
  </w:num>
  <w:num w:numId="27">
    <w:abstractNumId w:val="25"/>
  </w:num>
  <w:num w:numId="28">
    <w:abstractNumId w:val="20"/>
  </w:num>
  <w:num w:numId="29">
    <w:abstractNumId w:val="15"/>
  </w:num>
  <w:num w:numId="30">
    <w:abstractNumId w:val="14"/>
  </w:num>
  <w:num w:numId="31">
    <w:abstractNumId w:val="12"/>
  </w:num>
  <w:num w:numId="32">
    <w:abstractNumId w:val="26"/>
  </w:num>
  <w:num w:numId="33">
    <w:abstractNumId w:val="16"/>
  </w:num>
  <w:num w:numId="34">
    <w:abstractNumId w:val="8"/>
  </w:num>
  <w:num w:numId="35">
    <w:abstractNumId w:val="9"/>
  </w:num>
  <w:num w:numId="36">
    <w:abstractNumId w:val="1"/>
    <w:lvlOverride w:ilvl="0">
      <w:startOverride w:val="1"/>
    </w:lvlOverride>
  </w:num>
  <w:num w:numId="37">
    <w:abstractNumId w:val="0"/>
  </w:num>
  <w:num w:numId="38">
    <w:abstractNumId w:val="17"/>
  </w:num>
  <w:num w:numId="39">
    <w:abstractNumId w:val="7"/>
  </w:num>
  <w:num w:numId="40">
    <w:abstractNumId w:val="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4DE"/>
    <w:rsid w:val="00022B30"/>
    <w:rsid w:val="00070028"/>
    <w:rsid w:val="000844DE"/>
    <w:rsid w:val="000B680C"/>
    <w:rsid w:val="000F6D24"/>
    <w:rsid w:val="00141280"/>
    <w:rsid w:val="00167CA2"/>
    <w:rsid w:val="001A4910"/>
    <w:rsid w:val="001C40CA"/>
    <w:rsid w:val="001D48E4"/>
    <w:rsid w:val="002160E6"/>
    <w:rsid w:val="00250F8C"/>
    <w:rsid w:val="00260B9B"/>
    <w:rsid w:val="00261FB7"/>
    <w:rsid w:val="002B3244"/>
    <w:rsid w:val="002E0DB0"/>
    <w:rsid w:val="002F37E3"/>
    <w:rsid w:val="003007A0"/>
    <w:rsid w:val="00301836"/>
    <w:rsid w:val="0035789B"/>
    <w:rsid w:val="003854F1"/>
    <w:rsid w:val="004604E4"/>
    <w:rsid w:val="00483800"/>
    <w:rsid w:val="004C5399"/>
    <w:rsid w:val="00532F9D"/>
    <w:rsid w:val="00544E31"/>
    <w:rsid w:val="00575F1B"/>
    <w:rsid w:val="005A4005"/>
    <w:rsid w:val="005B45B2"/>
    <w:rsid w:val="006833C7"/>
    <w:rsid w:val="006A7DA2"/>
    <w:rsid w:val="006C498B"/>
    <w:rsid w:val="006E1D29"/>
    <w:rsid w:val="00705730"/>
    <w:rsid w:val="0077328C"/>
    <w:rsid w:val="007808E5"/>
    <w:rsid w:val="00795389"/>
    <w:rsid w:val="007C4C3A"/>
    <w:rsid w:val="00807455"/>
    <w:rsid w:val="00807F3A"/>
    <w:rsid w:val="008243B4"/>
    <w:rsid w:val="008321C2"/>
    <w:rsid w:val="0083795B"/>
    <w:rsid w:val="0084326C"/>
    <w:rsid w:val="00847E74"/>
    <w:rsid w:val="00852954"/>
    <w:rsid w:val="008768A6"/>
    <w:rsid w:val="008772CE"/>
    <w:rsid w:val="00893526"/>
    <w:rsid w:val="008B4801"/>
    <w:rsid w:val="008B6763"/>
    <w:rsid w:val="008D2018"/>
    <w:rsid w:val="008D3D57"/>
    <w:rsid w:val="008E03C4"/>
    <w:rsid w:val="00956C59"/>
    <w:rsid w:val="00980ADB"/>
    <w:rsid w:val="00992E6B"/>
    <w:rsid w:val="009D4E4C"/>
    <w:rsid w:val="009F3AB9"/>
    <w:rsid w:val="00A01868"/>
    <w:rsid w:val="00A36309"/>
    <w:rsid w:val="00A812DF"/>
    <w:rsid w:val="00AA37A2"/>
    <w:rsid w:val="00AA4417"/>
    <w:rsid w:val="00AC7C67"/>
    <w:rsid w:val="00B4007C"/>
    <w:rsid w:val="00B66FAC"/>
    <w:rsid w:val="00B807E2"/>
    <w:rsid w:val="00BA3A0D"/>
    <w:rsid w:val="00BD75F3"/>
    <w:rsid w:val="00C358FE"/>
    <w:rsid w:val="00C521AF"/>
    <w:rsid w:val="00C7056D"/>
    <w:rsid w:val="00CA6157"/>
    <w:rsid w:val="00CC0027"/>
    <w:rsid w:val="00CC731C"/>
    <w:rsid w:val="00D10750"/>
    <w:rsid w:val="00D86DE0"/>
    <w:rsid w:val="00D9701B"/>
    <w:rsid w:val="00DA1F8C"/>
    <w:rsid w:val="00DA2C6C"/>
    <w:rsid w:val="00DE174B"/>
    <w:rsid w:val="00E96595"/>
    <w:rsid w:val="00FD7D19"/>
    <w:rsid w:val="00FE20E1"/>
    <w:rsid w:val="00FF2351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7E83"/>
  <w15:chartTrackingRefBased/>
  <w15:docId w15:val="{31536B59-500E-41F0-B693-7C4CDF2C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301836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301836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01836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301836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3018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08E5"/>
    <w:rPr>
      <w:color w:val="0563C1" w:themeColor="hyperlink"/>
      <w:u w:val="single"/>
    </w:rPr>
  </w:style>
  <w:style w:type="paragraph" w:customStyle="1" w:styleId="Default">
    <w:name w:val="Default"/>
    <w:rsid w:val="00FE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A441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A44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A441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A441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CC58-EB2F-4FAA-AF37-B18DCBE8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Cheremisinova</dc:creator>
  <cp:keywords/>
  <dc:description/>
  <cp:lastModifiedBy>Кирилл Жеребцов</cp:lastModifiedBy>
  <cp:revision>5</cp:revision>
  <dcterms:created xsi:type="dcterms:W3CDTF">2021-02-16T15:15:00Z</dcterms:created>
  <dcterms:modified xsi:type="dcterms:W3CDTF">2021-02-19T07:38:00Z</dcterms:modified>
</cp:coreProperties>
</file>