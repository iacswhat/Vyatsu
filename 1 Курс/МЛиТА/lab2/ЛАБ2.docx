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высшего образования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(ФГБОУ ВО «</w:t>
      </w:r>
      <w:proofErr w:type="spellStart"/>
      <w:r w:rsidRPr="00555A8A">
        <w:rPr>
          <w:color w:val="000000" w:themeColor="text1"/>
          <w:sz w:val="28"/>
          <w:szCs w:val="28"/>
        </w:rPr>
        <w:t>ВятГУ</w:t>
      </w:r>
      <w:proofErr w:type="spellEnd"/>
      <w:r w:rsidRPr="00555A8A">
        <w:rPr>
          <w:color w:val="000000" w:themeColor="text1"/>
          <w:sz w:val="28"/>
          <w:szCs w:val="28"/>
        </w:rPr>
        <w:t>»)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Кафедра ЭВМ</w:t>
      </w:r>
    </w:p>
    <w:p w:rsidR="00DC5E90" w:rsidRPr="00555A8A" w:rsidRDefault="00DC5E90" w:rsidP="00DC5E90">
      <w:pPr>
        <w:ind w:left="-851"/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ind w:left="-851"/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ind w:left="-851"/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Отчёт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Лабораторная работа № 2 по дисциплине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«М</w:t>
      </w:r>
      <w:r w:rsidRPr="00555A8A">
        <w:rPr>
          <w:sz w:val="28"/>
          <w:szCs w:val="28"/>
        </w:rPr>
        <w:t>атематическая логика и теория алгоритмов</w:t>
      </w:r>
      <w:r w:rsidRPr="00555A8A">
        <w:rPr>
          <w:color w:val="000000" w:themeColor="text1"/>
          <w:sz w:val="28"/>
          <w:szCs w:val="28"/>
        </w:rPr>
        <w:t>»</w:t>
      </w:r>
    </w:p>
    <w:p w:rsidR="00DC5E90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«Многоленточная машина Тьюринга»</w:t>
      </w:r>
    </w:p>
    <w:p w:rsidR="00DC5E90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5</w:t>
      </w:r>
    </w:p>
    <w:p w:rsidR="00DC5E90" w:rsidRPr="00555A8A" w:rsidRDefault="00DC5E90" w:rsidP="00DC5E90">
      <w:pPr>
        <w:pStyle w:val="a9"/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8414E5">
      <w:pPr>
        <w:tabs>
          <w:tab w:val="right" w:pos="9355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Выполнил студент группы ИВТ-11</w:t>
      </w:r>
      <w:r w:rsidRPr="00555A8A">
        <w:rPr>
          <w:color w:val="000000" w:themeColor="text1"/>
          <w:sz w:val="28"/>
          <w:szCs w:val="28"/>
          <w:u w:val="single"/>
        </w:rPr>
        <w:tab/>
      </w:r>
      <w:r w:rsidRPr="00555A8A">
        <w:rPr>
          <w:color w:val="000000" w:themeColor="text1"/>
          <w:sz w:val="28"/>
          <w:szCs w:val="28"/>
        </w:rPr>
        <w:t xml:space="preserve">/ </w:t>
      </w:r>
      <w:r>
        <w:rPr>
          <w:color w:val="000000" w:themeColor="text1"/>
          <w:sz w:val="28"/>
          <w:szCs w:val="28"/>
        </w:rPr>
        <w:t>Жеребцов К. А.</w:t>
      </w:r>
      <w:r w:rsidRPr="00555A8A">
        <w:rPr>
          <w:color w:val="000000" w:themeColor="text1"/>
          <w:sz w:val="28"/>
          <w:szCs w:val="28"/>
        </w:rPr>
        <w:t>/</w:t>
      </w:r>
    </w:p>
    <w:p w:rsidR="00DC5E90" w:rsidRPr="00555A8A" w:rsidRDefault="00DC5E90" w:rsidP="008414E5">
      <w:pPr>
        <w:tabs>
          <w:tab w:val="right" w:pos="9355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Проверил преподаватель</w:t>
      </w:r>
      <w:r w:rsidRPr="00555A8A">
        <w:rPr>
          <w:color w:val="000000" w:themeColor="text1"/>
          <w:sz w:val="28"/>
          <w:szCs w:val="28"/>
          <w:u w:val="single"/>
        </w:rPr>
        <w:tab/>
      </w:r>
      <w:r w:rsidRPr="00555A8A">
        <w:rPr>
          <w:color w:val="000000" w:themeColor="text1"/>
          <w:sz w:val="28"/>
          <w:szCs w:val="28"/>
        </w:rPr>
        <w:t xml:space="preserve">/ </w:t>
      </w:r>
      <w:r w:rsidRPr="00555A8A">
        <w:rPr>
          <w:sz w:val="28"/>
          <w:szCs w:val="28"/>
        </w:rPr>
        <w:t>Крутиков А.К.</w:t>
      </w:r>
      <w:r w:rsidRPr="00555A8A">
        <w:rPr>
          <w:color w:val="000000" w:themeColor="text1"/>
          <w:sz w:val="28"/>
          <w:szCs w:val="28"/>
        </w:rPr>
        <w:t>/</w:t>
      </w:r>
    </w:p>
    <w:p w:rsidR="00DC5E90" w:rsidRPr="00555A8A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Default="00DC5E90" w:rsidP="00DC5E90">
      <w:pPr>
        <w:jc w:val="center"/>
        <w:rPr>
          <w:color w:val="000000" w:themeColor="text1"/>
          <w:sz w:val="28"/>
          <w:szCs w:val="28"/>
        </w:rPr>
      </w:pPr>
    </w:p>
    <w:p w:rsidR="00DC5E90" w:rsidRPr="00555A8A" w:rsidRDefault="00DC5E90" w:rsidP="008414E5">
      <w:pPr>
        <w:rPr>
          <w:color w:val="000000" w:themeColor="text1"/>
          <w:sz w:val="28"/>
          <w:szCs w:val="28"/>
        </w:rPr>
      </w:pPr>
    </w:p>
    <w:p w:rsidR="00DC5E90" w:rsidRDefault="00DC5E90" w:rsidP="00DC5E90">
      <w:pPr>
        <w:ind w:left="-99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Киров 2021</w:t>
      </w:r>
    </w:p>
    <w:p w:rsidR="00DC5E90" w:rsidRPr="0014396E" w:rsidRDefault="00DC5E90" w:rsidP="008414E5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4396E">
        <w:rPr>
          <w:b/>
          <w:bCs/>
          <w:sz w:val="28"/>
          <w:szCs w:val="28"/>
        </w:rPr>
        <w:lastRenderedPageBreak/>
        <w:t>Цель лабораторной работы:</w:t>
      </w:r>
      <w:r w:rsidRPr="0014396E">
        <w:rPr>
          <w:sz w:val="28"/>
          <w:szCs w:val="28"/>
        </w:rPr>
        <w:t xml:space="preserve"> изучить многоленточную машину Тьюринга и освоить способы разработки систем команд для нее. </w:t>
      </w:r>
    </w:p>
    <w:p w:rsidR="00DC5E90" w:rsidRPr="0014396E" w:rsidRDefault="00DC5E90" w:rsidP="008414E5">
      <w:p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14396E">
        <w:rPr>
          <w:b/>
          <w:bCs/>
          <w:sz w:val="28"/>
          <w:szCs w:val="28"/>
        </w:rPr>
        <w:t xml:space="preserve">Задание на лабораторную работу: </w:t>
      </w:r>
    </w:p>
    <w:p w:rsidR="00DC5E90" w:rsidRPr="0014396E" w:rsidRDefault="00DC5E90" w:rsidP="008414E5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4396E">
        <w:rPr>
          <w:sz w:val="28"/>
          <w:szCs w:val="28"/>
        </w:rPr>
        <w:t xml:space="preserve">1. В соответствии с полученным вариантом, разработать систему команд многоленточной машины Тьюринга, решающую поставленную задачу. </w:t>
      </w:r>
    </w:p>
    <w:p w:rsidR="00DC5E90" w:rsidRPr="00555A8A" w:rsidRDefault="00DC5E90" w:rsidP="008414E5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4396E">
        <w:rPr>
          <w:sz w:val="28"/>
          <w:szCs w:val="28"/>
        </w:rPr>
        <w:t>2. Экспериментально подтвердить корректность системы команд из пункта 1 путем ее выполнения на эмуляторе</w:t>
      </w:r>
    </w:p>
    <w:p w:rsidR="00DC5E90" w:rsidRDefault="00DC5E90" w:rsidP="008414E5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  <w:r w:rsidRPr="00555A8A">
        <w:rPr>
          <w:b/>
          <w:sz w:val="28"/>
          <w:szCs w:val="28"/>
        </w:rPr>
        <w:t>Алгоритм решения поставленной задачи:</w:t>
      </w:r>
    </w:p>
    <w:p w:rsidR="00DC5E90" w:rsidRDefault="00B16ED3" w:rsidP="008414E5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Каждый разряд числа в 4СС – это 2 разряда числа в 2СС.</w:t>
      </w:r>
    </w:p>
    <w:p w:rsidR="00B16ED3" w:rsidRDefault="00B16ED3" w:rsidP="008414E5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считывает разряд 3-х исходных чисел на первых 3-х лентах, записывает на 4, 5, 6 ленты по первому разряду пары двоичных чисел, которая соответствует считанным цифрам, а на 7 ленту записывает результат побитового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для 4, 5, 6, лент, меняя разряды в исходных числах на вспомогательные знаки.</w:t>
      </w:r>
      <w:r w:rsidRPr="00B16E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сдвиг всех лент, кроме первых 3-х вправо. </w:t>
      </w:r>
      <w:r w:rsidR="008414E5">
        <w:rPr>
          <w:sz w:val="28"/>
          <w:szCs w:val="28"/>
        </w:rPr>
        <w:t>Если на какой-либо из первых 3-х лентах встречен «Х», то она и соответствующая ей лента вывода больше не двигаются.</w:t>
      </w:r>
    </w:p>
    <w:p w:rsidR="00B16ED3" w:rsidRDefault="00B16ED3" w:rsidP="008414E5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программа считывает вспомогательные знаки, и ставит соответствующие цифры двоичной пары, а на 7 ленту также результат побитового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>.</w:t>
      </w:r>
      <w:r w:rsidRPr="00B16ED3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сдвиг всех лент вправо.</w:t>
      </w:r>
    </w:p>
    <w:p w:rsidR="00B16ED3" w:rsidRDefault="00B16ED3" w:rsidP="008414E5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9B614A">
        <w:rPr>
          <w:sz w:val="28"/>
          <w:szCs w:val="28"/>
        </w:rPr>
        <w:t xml:space="preserve"> завершает работу, когда встречает комбинацию из 3-х «</w:t>
      </w:r>
      <w:r w:rsidR="009B614A">
        <w:rPr>
          <w:sz w:val="28"/>
          <w:szCs w:val="28"/>
          <w:lang w:val="en-US"/>
        </w:rPr>
        <w:t>X</w:t>
      </w:r>
      <w:r w:rsidR="009B614A">
        <w:rPr>
          <w:sz w:val="28"/>
          <w:szCs w:val="28"/>
        </w:rPr>
        <w:t>» на 1, 2, 3 лентах.</w:t>
      </w:r>
    </w:p>
    <w:p w:rsidR="009B614A" w:rsidRDefault="009B614A" w:rsidP="009B614A">
      <w:pPr>
        <w:spacing w:before="100" w:beforeAutospacing="1" w:after="100" w:afterAutospacing="1"/>
        <w:ind w:left="66"/>
        <w:jc w:val="both"/>
        <w:rPr>
          <w:sz w:val="28"/>
          <w:szCs w:val="28"/>
        </w:rPr>
      </w:pPr>
    </w:p>
    <w:p w:rsidR="009B614A" w:rsidRDefault="009B614A" w:rsidP="009B614A">
      <w:pPr>
        <w:spacing w:before="100" w:beforeAutospacing="1" w:after="100" w:afterAutospacing="1"/>
        <w:ind w:left="66"/>
        <w:jc w:val="both"/>
        <w:rPr>
          <w:sz w:val="28"/>
          <w:szCs w:val="28"/>
        </w:rPr>
      </w:pPr>
    </w:p>
    <w:p w:rsidR="009B614A" w:rsidRDefault="009B614A" w:rsidP="009B614A">
      <w:pPr>
        <w:spacing w:before="100" w:beforeAutospacing="1" w:after="100" w:afterAutospacing="1"/>
        <w:ind w:left="66"/>
        <w:jc w:val="both"/>
        <w:rPr>
          <w:sz w:val="28"/>
          <w:szCs w:val="28"/>
        </w:rPr>
      </w:pPr>
    </w:p>
    <w:p w:rsidR="009B614A" w:rsidRDefault="009B614A" w:rsidP="009B614A">
      <w:pPr>
        <w:spacing w:before="100" w:beforeAutospacing="1" w:after="100" w:afterAutospacing="1"/>
        <w:ind w:left="66"/>
        <w:jc w:val="both"/>
        <w:rPr>
          <w:sz w:val="28"/>
          <w:szCs w:val="28"/>
        </w:rPr>
      </w:pPr>
    </w:p>
    <w:p w:rsidR="008414E5" w:rsidRDefault="008414E5" w:rsidP="009B614A">
      <w:pPr>
        <w:jc w:val="both"/>
        <w:rPr>
          <w:sz w:val="28"/>
          <w:szCs w:val="28"/>
        </w:rPr>
      </w:pPr>
    </w:p>
    <w:p w:rsidR="009B614A" w:rsidRDefault="009B614A" w:rsidP="009B614A">
      <w:pPr>
        <w:jc w:val="both"/>
        <w:rPr>
          <w:b/>
          <w:bCs/>
          <w:sz w:val="28"/>
          <w:szCs w:val="28"/>
        </w:rPr>
      </w:pPr>
      <w:r w:rsidRPr="00555A8A">
        <w:rPr>
          <w:b/>
          <w:bCs/>
          <w:sz w:val="28"/>
          <w:szCs w:val="28"/>
        </w:rPr>
        <w:lastRenderedPageBreak/>
        <w:t>Алгоритм работы программы:</w:t>
      </w:r>
    </w:p>
    <w:p w:rsidR="00012E17" w:rsidRPr="00555A8A" w:rsidRDefault="00012E17" w:rsidP="009B614A">
      <w:pPr>
        <w:jc w:val="both"/>
        <w:rPr>
          <w:b/>
          <w:bCs/>
          <w:sz w:val="28"/>
          <w:szCs w:val="28"/>
        </w:r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0:</w:t>
      </w:r>
      <w:r w:rsidR="00012E17" w:rsidRPr="003F32D3">
        <w:rPr>
          <w:sz w:val="24"/>
          <w:szCs w:val="24"/>
        </w:rPr>
        <w:t xml:space="preserve"> 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proofErr w:type="gramStart"/>
      <w:r w:rsidRPr="003F32D3">
        <w:rPr>
          <w:sz w:val="24"/>
          <w:szCs w:val="24"/>
        </w:rPr>
        <w:t>{</w:t>
      </w:r>
      <w:r w:rsidR="00012E17" w:rsidRPr="003F32D3">
        <w:rPr>
          <w:sz w:val="24"/>
          <w:szCs w:val="24"/>
        </w:rPr>
        <w:t xml:space="preserve">  </w:t>
      </w:r>
      <w:proofErr w:type="gramEnd"/>
      <w:r w:rsidR="00012E17" w:rsidRPr="003F32D3">
        <w:rPr>
          <w:sz w:val="24"/>
          <w:szCs w:val="24"/>
        </w:rPr>
        <w:t xml:space="preserve">     // Обработка конфигураций, начинающихся с 0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3F32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052B8E" w:rsidRDefault="00A94291" w:rsidP="003F32D3">
      <w:pPr>
        <w:spacing w:line="360" w:lineRule="auto"/>
        <w:jc w:val="both"/>
        <w:rPr>
          <w:sz w:val="24"/>
          <w:szCs w:val="24"/>
        </w:rPr>
      </w:pPr>
      <w:r w:rsidRPr="00052B8E">
        <w:rPr>
          <w:sz w:val="24"/>
          <w:szCs w:val="24"/>
        </w:rPr>
        <w:t>0,0,</w:t>
      </w:r>
      <w:proofErr w:type="gramStart"/>
      <w:r w:rsidRPr="00052B8E">
        <w:rPr>
          <w:sz w:val="24"/>
          <w:szCs w:val="24"/>
        </w:rPr>
        <w:t>0,~</w:t>
      </w:r>
      <w:proofErr w:type="gramEnd"/>
      <w:r w:rsidRPr="00052B8E">
        <w:rPr>
          <w:sz w:val="24"/>
          <w:szCs w:val="24"/>
        </w:rPr>
        <w:t>,~,~,~=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</w:rPr>
        <w:t>,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</w:rPr>
        <w:t>,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</w:rPr>
        <w:t>,0,0,0,0-&gt;0,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</w:rPr>
        <w:t>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</w:rPr>
        <w:t>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</w:rPr>
        <w:t>,</w:t>
      </w:r>
      <w:r w:rsidRPr="003F32D3">
        <w:rPr>
          <w:sz w:val="24"/>
          <w:szCs w:val="24"/>
          <w:lang w:val="en-US"/>
        </w:rPr>
        <w:t>l</w:t>
      </w:r>
      <w:r w:rsidR="00012E17" w:rsidRPr="00052B8E">
        <w:rPr>
          <w:sz w:val="24"/>
          <w:szCs w:val="24"/>
        </w:rPr>
        <w:t xml:space="preserve">  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q,q</w:t>
      </w:r>
      <w:proofErr w:type="gramEnd"/>
      <w:r w:rsidRPr="003F32D3">
        <w:rPr>
          <w:sz w:val="24"/>
          <w:szCs w:val="24"/>
          <w:lang w:val="en-US"/>
        </w:rPr>
        <w:t>,q</w:t>
      </w:r>
      <w:proofErr w:type="spellEnd"/>
      <w:r w:rsidRPr="003F32D3">
        <w:rPr>
          <w:sz w:val="24"/>
          <w:szCs w:val="24"/>
          <w:lang w:val="en-US"/>
        </w:rPr>
        <w:t>,~,~,~,~=0,0,0,0,0,0,0-&gt;0,l,l,l,l,l,l,l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,~,~,~=y,y,y,0,0,1,0-&gt;0,s,s,s,l,l,l,l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y,y</w:t>
      </w:r>
      <w:proofErr w:type="gramEnd"/>
      <w:r w:rsidRPr="003F32D3">
        <w:rPr>
          <w:sz w:val="24"/>
          <w:szCs w:val="24"/>
          <w:lang w:val="en-US"/>
        </w:rPr>
        <w:t>,y</w:t>
      </w:r>
      <w:proofErr w:type="spellEnd"/>
      <w:r w:rsidRPr="003F32D3">
        <w:rPr>
          <w:sz w:val="24"/>
          <w:szCs w:val="24"/>
          <w:lang w:val="en-US"/>
        </w:rPr>
        <w:t>,~,~,~,~=0,0,1,0,0,0,0-&gt;0,l,l,l,l,l,l,l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,~,~,~=u,u,u,0,0,0,0-&gt;0,s,s,s,l,l,l,l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u,u</w:t>
      </w:r>
      <w:proofErr w:type="gramEnd"/>
      <w:r w:rsidRPr="003F32D3">
        <w:rPr>
          <w:sz w:val="24"/>
          <w:szCs w:val="24"/>
          <w:lang w:val="en-US"/>
        </w:rPr>
        <w:t>,u</w:t>
      </w:r>
      <w:proofErr w:type="spellEnd"/>
      <w:r w:rsidRPr="003F32D3">
        <w:rPr>
          <w:sz w:val="24"/>
          <w:szCs w:val="24"/>
          <w:lang w:val="en-US"/>
        </w:rPr>
        <w:t>,~,~,~,~=0,0,2,0,0,1,0-&gt;0,l,l,l,l,l,l,l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,~,~,~=i,i,i,0,0,1,0-&gt;0,s,s,s,l,l,l,l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i,i</w:t>
      </w:r>
      <w:proofErr w:type="gramEnd"/>
      <w:r w:rsidRPr="003F32D3">
        <w:rPr>
          <w:sz w:val="24"/>
          <w:szCs w:val="24"/>
          <w:lang w:val="en-US"/>
        </w:rPr>
        <w:t>,i</w:t>
      </w:r>
      <w:proofErr w:type="spellEnd"/>
      <w:r w:rsidRPr="003F32D3">
        <w:rPr>
          <w:sz w:val="24"/>
          <w:szCs w:val="24"/>
          <w:lang w:val="en-US"/>
        </w:rPr>
        <w:t>,~,~,~,~=0,0,3,0,0,1,0-&gt;0,l,l,l,l,l,l,l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,~,~,~,~=p,p,p,0,0,~,0-&gt;0,s,s,s,l,l,s,l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p,p</w:t>
      </w:r>
      <w:proofErr w:type="gramEnd"/>
      <w:r w:rsidRPr="003F32D3">
        <w:rPr>
          <w:sz w:val="24"/>
          <w:szCs w:val="24"/>
          <w:lang w:val="en-US"/>
        </w:rPr>
        <w:t>,p</w:t>
      </w:r>
      <w:proofErr w:type="spellEnd"/>
      <w:r w:rsidRPr="003F32D3">
        <w:rPr>
          <w:sz w:val="24"/>
          <w:szCs w:val="24"/>
          <w:lang w:val="en-US"/>
        </w:rPr>
        <w:t>,~,~,~,~=0,0,x,0,0,~,0-&gt;0,l,l,s,l,l,s,l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,~,~,~=w,w,w,0,1,0,0-&gt;0,s,s,s,l,l,l,l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w,w</w:t>
      </w:r>
      <w:proofErr w:type="gramEnd"/>
      <w:r w:rsidRPr="003F32D3">
        <w:rPr>
          <w:sz w:val="24"/>
          <w:szCs w:val="24"/>
          <w:lang w:val="en-US"/>
        </w:rPr>
        <w:t>,w</w:t>
      </w:r>
      <w:proofErr w:type="spellEnd"/>
      <w:r w:rsidRPr="003F32D3">
        <w:rPr>
          <w:sz w:val="24"/>
          <w:szCs w:val="24"/>
          <w:lang w:val="en-US"/>
        </w:rPr>
        <w:t>,~,~,~,~=0,1,0,0,0,0,0-&gt;0,l,l,l,l,l,l,l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,~,~,~=o,o,o,0,1,1,0-&gt;0,s,s,s,l,l,l,l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o,o</w:t>
      </w:r>
      <w:proofErr w:type="gramEnd"/>
      <w:r w:rsidRPr="003F32D3">
        <w:rPr>
          <w:sz w:val="24"/>
          <w:szCs w:val="24"/>
          <w:lang w:val="en-US"/>
        </w:rPr>
        <w:t>,o</w:t>
      </w:r>
      <w:proofErr w:type="spellEnd"/>
      <w:r w:rsidRPr="003F32D3">
        <w:rPr>
          <w:sz w:val="24"/>
          <w:szCs w:val="24"/>
          <w:lang w:val="en-US"/>
        </w:rPr>
        <w:t>,~,~,~,~=0,1,1,0,0,0,0-&gt;0,l,l,l,l,l,l,l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,~,~,~=a,a,a,0,1,0,0-&gt;0,s,s,s,l,l,l,l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a,a</w:t>
      </w:r>
      <w:proofErr w:type="gramEnd"/>
      <w:r w:rsidRPr="003F32D3">
        <w:rPr>
          <w:sz w:val="24"/>
          <w:szCs w:val="24"/>
          <w:lang w:val="en-US"/>
        </w:rPr>
        <w:t>,a</w:t>
      </w:r>
      <w:proofErr w:type="spellEnd"/>
      <w:r w:rsidRPr="003F32D3">
        <w:rPr>
          <w:sz w:val="24"/>
          <w:szCs w:val="24"/>
          <w:lang w:val="en-US"/>
        </w:rPr>
        <w:t>,~,~,~,~=0,1,2,0,0,1,0-&gt;0,l,l,l,l,l,l,l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,~,~,~=s,s,s,0,1,1,0-&gt;0,s,s,s,l,l,l,l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s,s</w:t>
      </w:r>
      <w:proofErr w:type="gramEnd"/>
      <w:r w:rsidRPr="003F32D3">
        <w:rPr>
          <w:sz w:val="24"/>
          <w:szCs w:val="24"/>
          <w:lang w:val="en-US"/>
        </w:rPr>
        <w:t>,s</w:t>
      </w:r>
      <w:proofErr w:type="spellEnd"/>
      <w:r w:rsidRPr="003F32D3">
        <w:rPr>
          <w:sz w:val="24"/>
          <w:szCs w:val="24"/>
          <w:lang w:val="en-US"/>
        </w:rPr>
        <w:t>,~,~,~,~=0,1,3,0,0,1,0-&gt;0,l,l,l,l,l,l,l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,~,~,~,~=d,d,d,0,1,~,0-&gt;0,s,s,s,l,l,s,l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d,d</w:t>
      </w:r>
      <w:proofErr w:type="gramEnd"/>
      <w:r w:rsidRPr="003F32D3">
        <w:rPr>
          <w:sz w:val="24"/>
          <w:szCs w:val="24"/>
          <w:lang w:val="en-US"/>
        </w:rPr>
        <w:t>,d</w:t>
      </w:r>
      <w:proofErr w:type="spellEnd"/>
      <w:r w:rsidRPr="003F32D3">
        <w:rPr>
          <w:sz w:val="24"/>
          <w:szCs w:val="24"/>
          <w:lang w:val="en-US"/>
        </w:rPr>
        <w:t>,~,~,~,~=0,1,x,0,0,~,0-&gt;0,l,l,s,l,l,s,l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,~,~,~=e,e,e,0,0,0,0-&gt;0,s,s,s,l,l,l,l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e,e</w:t>
      </w:r>
      <w:proofErr w:type="gramEnd"/>
      <w:r w:rsidRPr="003F32D3">
        <w:rPr>
          <w:sz w:val="24"/>
          <w:szCs w:val="24"/>
          <w:lang w:val="en-US"/>
        </w:rPr>
        <w:t>,e</w:t>
      </w:r>
      <w:proofErr w:type="spellEnd"/>
      <w:r w:rsidRPr="003F32D3">
        <w:rPr>
          <w:sz w:val="24"/>
          <w:szCs w:val="24"/>
          <w:lang w:val="en-US"/>
        </w:rPr>
        <w:t>,~,~,~,~=0,2,0,0,1,0,0-&gt;0,l,l,l,l,l,l,l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,~,~,~=f,f,f,0,0,1,0-&gt;0,s,s,s,l,l,l,l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f,f</w:t>
      </w:r>
      <w:proofErr w:type="gramEnd"/>
      <w:r w:rsidRPr="003F32D3">
        <w:rPr>
          <w:sz w:val="24"/>
          <w:szCs w:val="24"/>
          <w:lang w:val="en-US"/>
        </w:rPr>
        <w:t>,f</w:t>
      </w:r>
      <w:proofErr w:type="spellEnd"/>
      <w:r w:rsidRPr="003F32D3">
        <w:rPr>
          <w:sz w:val="24"/>
          <w:szCs w:val="24"/>
          <w:lang w:val="en-US"/>
        </w:rPr>
        <w:t>,~,~,~,~=0,2,1,0,1,0,0-&gt;0,l,l,l,l,l,l,l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,~,~,~=g,g,g,0,0,0,0-&gt;0,s,s,s,l,l,l,l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g,g</w:t>
      </w:r>
      <w:proofErr w:type="gramEnd"/>
      <w:r w:rsidRPr="003F32D3">
        <w:rPr>
          <w:sz w:val="24"/>
          <w:szCs w:val="24"/>
          <w:lang w:val="en-US"/>
        </w:rPr>
        <w:t>,g</w:t>
      </w:r>
      <w:proofErr w:type="spellEnd"/>
      <w:r w:rsidRPr="003F32D3">
        <w:rPr>
          <w:sz w:val="24"/>
          <w:szCs w:val="24"/>
          <w:lang w:val="en-US"/>
        </w:rPr>
        <w:t>,~,~,~,~=0,2,2,0,1,1,0-&gt;0,l,l,l,l,l,l,l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,~,~,~=h,h,h,0,0,1,0-&gt;0,s,s,s,l,l,l,l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h,h</w:t>
      </w:r>
      <w:proofErr w:type="gramEnd"/>
      <w:r w:rsidRPr="003F32D3">
        <w:rPr>
          <w:sz w:val="24"/>
          <w:szCs w:val="24"/>
          <w:lang w:val="en-US"/>
        </w:rPr>
        <w:t>,h</w:t>
      </w:r>
      <w:proofErr w:type="spellEnd"/>
      <w:r w:rsidRPr="003F32D3">
        <w:rPr>
          <w:sz w:val="24"/>
          <w:szCs w:val="24"/>
          <w:lang w:val="en-US"/>
        </w:rPr>
        <w:t>,~,~,~,~=0,2,3,0,1,1,0-&gt;0,l,l,l,l,l,l,l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,~,~,~,~=j,j,j,0,0,~,0-&gt;0,s,s,s,l,l,s,l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j,j</w:t>
      </w:r>
      <w:proofErr w:type="gramEnd"/>
      <w:r w:rsidRPr="003F32D3">
        <w:rPr>
          <w:sz w:val="24"/>
          <w:szCs w:val="24"/>
          <w:lang w:val="en-US"/>
        </w:rPr>
        <w:t>,j</w:t>
      </w:r>
      <w:proofErr w:type="spellEnd"/>
      <w:r w:rsidRPr="003F32D3">
        <w:rPr>
          <w:sz w:val="24"/>
          <w:szCs w:val="24"/>
          <w:lang w:val="en-US"/>
        </w:rPr>
        <w:t>,~,~,~,~=0,2,x,0,1,~,0-&gt;0,l,l,s,l,l,s,l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,~,~,~=r,r,r,0,1,0,0-&gt;0,s,s,s,l,l,l,l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r,r</w:t>
      </w:r>
      <w:proofErr w:type="gramEnd"/>
      <w:r w:rsidRPr="003F32D3">
        <w:rPr>
          <w:sz w:val="24"/>
          <w:szCs w:val="24"/>
          <w:lang w:val="en-US"/>
        </w:rPr>
        <w:t>,r</w:t>
      </w:r>
      <w:proofErr w:type="spellEnd"/>
      <w:r w:rsidRPr="003F32D3">
        <w:rPr>
          <w:sz w:val="24"/>
          <w:szCs w:val="24"/>
          <w:lang w:val="en-US"/>
        </w:rPr>
        <w:t>,~,~,~,~=0,3,0,0,1,0,0-&gt;0,l,l,l,l,l,l,l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,~,~,~=k,k,k,0,1,1,0-&gt;0,s,s,s,l,l,l,l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k,k</w:t>
      </w:r>
      <w:proofErr w:type="gramEnd"/>
      <w:r w:rsidRPr="003F32D3">
        <w:rPr>
          <w:sz w:val="24"/>
          <w:szCs w:val="24"/>
          <w:lang w:val="en-US"/>
        </w:rPr>
        <w:t>,k</w:t>
      </w:r>
      <w:proofErr w:type="spellEnd"/>
      <w:r w:rsidRPr="003F32D3">
        <w:rPr>
          <w:sz w:val="24"/>
          <w:szCs w:val="24"/>
          <w:lang w:val="en-US"/>
        </w:rPr>
        <w:t>,~,~,~,~=0,3,1,0,1,0,0-&gt;0,l,l,l,l,l,l,l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,~,~,~=l,l,l,0,1,0,0-&gt;0,s,s,s,l,l,l,l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l,l</w:t>
      </w:r>
      <w:proofErr w:type="gramEnd"/>
      <w:r w:rsidRPr="003F32D3">
        <w:rPr>
          <w:sz w:val="24"/>
          <w:szCs w:val="24"/>
          <w:lang w:val="en-US"/>
        </w:rPr>
        <w:t>,l</w:t>
      </w:r>
      <w:proofErr w:type="spellEnd"/>
      <w:r w:rsidRPr="003F32D3">
        <w:rPr>
          <w:sz w:val="24"/>
          <w:szCs w:val="24"/>
          <w:lang w:val="en-US"/>
        </w:rPr>
        <w:t>,~,~,~,~=0,3,2,0,1,1,0-&gt;0,l,l,l,l,l,l,l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,~,~,~=z,z,z,0,1,1,0-&gt;0,s,s,s,l,l,l,l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z,z</w:t>
      </w:r>
      <w:proofErr w:type="gramEnd"/>
      <w:r w:rsidRPr="003F32D3">
        <w:rPr>
          <w:sz w:val="24"/>
          <w:szCs w:val="24"/>
          <w:lang w:val="en-US"/>
        </w:rPr>
        <w:t>,z</w:t>
      </w:r>
      <w:proofErr w:type="spellEnd"/>
      <w:r w:rsidRPr="003F32D3">
        <w:rPr>
          <w:sz w:val="24"/>
          <w:szCs w:val="24"/>
          <w:lang w:val="en-US"/>
        </w:rPr>
        <w:t>,~,~,~,~=0,3,3,0,1,1,0-&gt;0,l,l,l,l,l,l,l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,~,~,~,~=x,x,x,0,1,~,0-&gt;0,s,s,s,l,l,s,l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,~,~,~,~=0,3,x,0,1,~,0-&gt;0,l,l,s,l,l,s,l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,0,~,~,~,~=t,t,t,0,~,0,0-&gt;0,s,s,s,l,s,l,l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t,t</w:t>
      </w:r>
      <w:proofErr w:type="gramEnd"/>
      <w:r w:rsidRPr="003F32D3">
        <w:rPr>
          <w:sz w:val="24"/>
          <w:szCs w:val="24"/>
          <w:lang w:val="en-US"/>
        </w:rPr>
        <w:t>,t</w:t>
      </w:r>
      <w:proofErr w:type="spellEnd"/>
      <w:r w:rsidRPr="003F32D3">
        <w:rPr>
          <w:sz w:val="24"/>
          <w:szCs w:val="24"/>
          <w:lang w:val="en-US"/>
        </w:rPr>
        <w:t>,~,~,~,~=0,x,0,0,~,0,0-&gt;0,l,s,l,l,s,l,l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,1,~,~,~,~=c,c,c,0,~,1,0-&gt;0,s,s,s,l,s,l,l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c,c</w:t>
      </w:r>
      <w:proofErr w:type="gramEnd"/>
      <w:r w:rsidRPr="003F32D3">
        <w:rPr>
          <w:sz w:val="24"/>
          <w:szCs w:val="24"/>
          <w:lang w:val="en-US"/>
        </w:rPr>
        <w:t>,c</w:t>
      </w:r>
      <w:proofErr w:type="spellEnd"/>
      <w:r w:rsidRPr="003F32D3">
        <w:rPr>
          <w:sz w:val="24"/>
          <w:szCs w:val="24"/>
          <w:lang w:val="en-US"/>
        </w:rPr>
        <w:t>,~,~,~,~=0,x,1,0,~,0,0-&gt;0,l,s,l,l,s,l,l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,2,~,~,~,~=v,v,v,0,~,0,0-&gt;0,s,s,s,l,s,l,l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v,v</w:t>
      </w:r>
      <w:proofErr w:type="gramEnd"/>
      <w:r w:rsidRPr="003F32D3">
        <w:rPr>
          <w:sz w:val="24"/>
          <w:szCs w:val="24"/>
          <w:lang w:val="en-US"/>
        </w:rPr>
        <w:t>,v</w:t>
      </w:r>
      <w:proofErr w:type="spellEnd"/>
      <w:r w:rsidRPr="003F32D3">
        <w:rPr>
          <w:sz w:val="24"/>
          <w:szCs w:val="24"/>
          <w:lang w:val="en-US"/>
        </w:rPr>
        <w:t>,~,~,~,~=0,x,2,0,~,1,0-&gt;0,l,s,l,l,s,l,l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,3,~,~,~,~=b,b,b,0,~,1,0-&gt;0,s,s,s,l,s,l,l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b,b</w:t>
      </w:r>
      <w:proofErr w:type="gramEnd"/>
      <w:r w:rsidRPr="003F32D3">
        <w:rPr>
          <w:sz w:val="24"/>
          <w:szCs w:val="24"/>
          <w:lang w:val="en-US"/>
        </w:rPr>
        <w:t>,b</w:t>
      </w:r>
      <w:proofErr w:type="spellEnd"/>
      <w:r w:rsidRPr="003F32D3">
        <w:rPr>
          <w:sz w:val="24"/>
          <w:szCs w:val="24"/>
          <w:lang w:val="en-US"/>
        </w:rPr>
        <w:t>,~,~,~,~=0,x,3,0,~,1,0-&gt;0,l,s,l,l,s,l,l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,x,~,~,~,~=n,n,n,0,~,~,0-&gt;0,s,s,s,l,s,s,l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n,n</w:t>
      </w:r>
      <w:proofErr w:type="gramEnd"/>
      <w:r w:rsidRPr="003F32D3">
        <w:rPr>
          <w:sz w:val="24"/>
          <w:szCs w:val="24"/>
          <w:lang w:val="en-US"/>
        </w:rPr>
        <w:t>,n</w:t>
      </w:r>
      <w:proofErr w:type="spellEnd"/>
      <w:r w:rsidRPr="003F32D3">
        <w:rPr>
          <w:sz w:val="24"/>
          <w:szCs w:val="24"/>
          <w:lang w:val="en-US"/>
        </w:rPr>
        <w:t>,~,~,~,~=0,x,x,0,~,~,0-&gt;0,l,s,s,l,s,s,l</w:t>
      </w:r>
    </w:p>
    <w:p w:rsidR="00012E17" w:rsidRPr="003F32D3" w:rsidRDefault="00012E17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3F32D3" w:rsidRPr="00052B8E" w:rsidRDefault="003F32D3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3F32D3" w:rsidRPr="00052B8E" w:rsidRDefault="003F32D3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3F32D3" w:rsidRPr="00052B8E" w:rsidRDefault="003F32D3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3F32D3" w:rsidRPr="00052B8E" w:rsidRDefault="003F32D3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A94291" w:rsidRPr="003F32D3" w:rsidRDefault="00012E17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lastRenderedPageBreak/>
        <w:t>// Переход в другое состояние, если конфигурация на лент</w:t>
      </w:r>
      <w:r w:rsidR="00C76B6E" w:rsidRPr="003F32D3">
        <w:rPr>
          <w:sz w:val="24"/>
          <w:szCs w:val="24"/>
        </w:rPr>
        <w:t>ах</w:t>
      </w:r>
      <w:r w:rsidRPr="003F32D3">
        <w:rPr>
          <w:sz w:val="24"/>
          <w:szCs w:val="24"/>
        </w:rPr>
        <w:t xml:space="preserve"> начинается не с 0.</w:t>
      </w:r>
    </w:p>
    <w:p w:rsidR="00012E17" w:rsidRPr="003F32D3" w:rsidRDefault="00012E17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 xml:space="preserve">// Переход осуществляется в то состояние, номер которого соответствует </w:t>
      </w:r>
      <w:r w:rsidR="00C76B6E" w:rsidRPr="003F32D3">
        <w:rPr>
          <w:sz w:val="24"/>
          <w:szCs w:val="24"/>
        </w:rPr>
        <w:t>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конфигурации на 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,~,~,~=1,0,0,~,~,~,~-&gt;1,s,s,s,s,s,s,s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,~,~,~=1,0,1,~,~,~,~-&gt;1,s,s,s,s,s,s,s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,~,~,~=1,0,2,~,~,~,~-&gt;1,s,s,s,s,s,s,s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,~,~,~=1,0,3,~,~,~,~-&gt;1,s,s,s,s,s,s,s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,~,~,~,~=1,0,x,~,~,~,~-&gt;1,s,s,s,s,s,s,s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,~,~,~=1,1,0,~,~,~,~-&gt;1,s,s,s,s,s,s,s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,~,~,~=1,1,1,~,~,~,~-&gt;1,s,s,s,s,s,s,s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,~,~,~=1,1,2,~,~,~,~-&gt;1,s,s,s,s,s,s,s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,~,~,~=1,1,3,~,~,~,~-&gt;1,s,s,s,s,s,s,s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,~,~,~,~=1,1,x,~,~,~,~-&gt;1,s,s,s,s,s,s,s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,~,~,~=1,2,0,~,~,~,~-&gt;1,s,s,s,s,s,s,s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,~,~,~=1,2,1,~,~,~,~-&gt;1,s,s,s,s,s,s,s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,~,~,~=1,2,2,~,~,~,~-&gt;1,s,s,s,s,s,s,s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,~,~,~=1,2,3,~,~,~,~-&gt;1,s,s,s,s,s,s,s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,~,~,~,~=1,2,x,~,~,~,~-&gt;1,s,s,s,s,s,s,s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,~,~,~=1,3,0,~,~,~,~-&gt;1,s,s,s,s,s,s,s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,~,~,~=1,3,1,~,~,~,~-&gt;1,s,s,s,s,s,s,s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,~,~,~=1,3,2,~,~,~,~-&gt;1,s,s,s,s,s,s,s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,~,~,~=1,3,3,~,~,~,~-&gt;1,s,s,s,s,s,s,s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,~,~,~,~=1,3,x,~,~,~,~-&gt;1,s,s,s,s,s,s,s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,0,~,~,~,~=1,x,0,~,~,~,~-&gt;1,s,s,s,s,s,s,s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,1,~,~,~,~=1,x,1,~,~,~,~-&gt;1,s,s,s,s,s,s,s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,2,~,~,~,~=1,x,2,~,~,~,~-&gt;1,s,s,s,s,s,s,s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,3,~,~,~,~=1,x,3,~,~,~,~-&gt;1,s,s,s,s,s,s,s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,x,~,~,~,~=1,x,x,~,~,~,~-&gt;1,s,s,s,s,s,s,s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0.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,~,~,~=2,0,0,~,~,~,~-&gt;2,s,s,s,s,s,s,s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,~,~,~=2,0,1,~,~,~,~-&gt;2,s,s,s,s,s,s,s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,~,~,~=2,0,2,~,~,~,~-&gt;2,s,s,s,s,s,s,s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,~,~,~=2,0,3,~,~,~,~-&gt;2,s,s,s,s,s,s,s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,~,~,~,~=2,0,x,~,~,~,~-&gt;2,s,s,s,s,s,s,s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,~,~,~=2,1,0,~,~,~,~-&gt;2,s,s,s,s,s,s,s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,~,~,~=2,1,1,~,~,~,~-&gt;2,s,s,s,s,s,s,s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,~,~,~=2,1,2,~,~,~,~-&gt;2,s,s,s,s,s,s,s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,~,~,~=2,1,3,~,~,~,~-&gt;2,s,s,s,s,s,s,s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,~,~,~,~=2,1,x,~,~,~,~-&gt;2,s,s,s,s,s,s,s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,~,~,~=2,2,0,~,~,~,~-&gt;2,s,s,s,s,s,s,s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,~,~,~=2,2,1,~,~,~,~-&gt;2,s,s,s,s,s,s,s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,~,~,~=2,2,2,~,~,~,~-&gt;2,s,s,s,s,s,s,s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,~,~,~=2,2,3,~,~,~,~-&gt;2,s,s,s,s,s,s,s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,~,~,~,~=2,2,x,~,~,~,~-&gt;2,s,s,s,s,s,s,s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,~,~,~=2,3,0,~,~,~,~-&gt;2,s,s,s,s,s,s,s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,~,~,~=2,3,1,~,~,~,~-&gt;2,s,s,s,s,s,s,s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,~,~,~=2,3,2,~,~,~,~-&gt;2,s,s,s,s,s,s,s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,~,~,~=2,3,3,~,~,~,~-&gt;2,s,s,s,s,s,s,s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,~,~,~,~=2,3,x,~,~,~,~-&gt;2,s,s,s,s,s,s,s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,0,~,~,~,~=2,x,0,~,~,~,~-&gt;2,s,s,s,s,s,s,s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,1,~,~,~,~=2,x,1,~,~,~,~-&gt;2,s,s,s,s,s,s,s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,2,~,~,~,~=2,x,2,~,~,~,~-&gt;2,s,s,s,s,s,s,s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,3,~,~,~,~=2,x,3,~,~,~,~-&gt;2,s,s,s,s,s,s,s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,x,~,~,~,~=2,x,x,~,~,~,~-&gt;2,s,s,s,s,s,s,s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lastRenderedPageBreak/>
        <w:t>// Переход в другое состояние, если конфигурация на лентах начинается не с 0.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,~,~,~=3,0,0,~,~,~,~-&gt;3,s,s,s,s,s,s,s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,~,~,~=3,0,1,~,~,~,~-&gt;3,s,s,s,s,s,s,s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,~,~,~=3,0,2,~,~,~,~-&gt;3,s,s,s,s,s,s,s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,~,~,~=3,0,3,~,~,~,~-&gt;3,s,s,s,s,s,s,s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,~,~,~,~=3,0,x,~,~,~,~-&gt;3,s,s,s,s,s,s,s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,~,~,~=3,1,0,~,~,~,~-&gt;3,s,s,s,s,s,s,s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,~,~,~=3,1,1,~,~,~,~-&gt;3,s,s,s,s,s,s,s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,~,~,~=3,1,2,~,~,~,~-&gt;3,s,s,s,s,s,s,s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,~,~,~=3,1,3,~,~,~,~-&gt;3,s,s,s,s,s,s,s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,~,~,~,~=3,1,x,~,~,~,~-&gt;3,s,s,s,s,s,s,s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,~,~,~=3,2,0,~,~,~,~-&gt;3,s,s,s,s,s,s,s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,~,~,~=3,2,1,~,~,~,~-&gt;3,s,s,s,s,s,s,s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,~,~,~=3,2,2,~,~,~,~-&gt;3,s,s,s,s,s,s,s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,~,~,~=3,2,3,~,~,~,~-&gt;3,s,s,s,s,s,s,s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,~,~,~,~=3,2,x,~,~,~,~-&gt;3,s,s,s,s,s,s,s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,~,~,~=3,3,0,~,~,~,~-&gt;3,s,s,s,s,s,s,s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,~,~,~=3,3,1,~,~,~,~-&gt;3,s,s,s,s,s,s,s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,~,~,~=3,3,2,~,~,~,~-&gt;3,s,s,s,s,s,s,s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,~,~,~=3,3,3,~,~,~,~-&gt;3,s,s,s,s,s,s,s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,~,~,~,~=3,3,x,~,~,~,~-&gt;3,s,s,s,s,s,s,s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,0,~,~,~,~=3,x,0,~,~,~,~-&gt;3,s,s,s,s,s,s,s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,1,~,~,~,~=3,x,1,~,~,~,~-&gt;3,s,s,s,s,s,s,s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,2,~,~,~,~=3,x,2,~,~,~,~-&gt;3,s,s,s,s,s,s,s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,3,~,~,~,~=3,x,3,~,~,~,~-&gt;3,s,s,s,s,s,s,s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,x,~,~,~,~=3,x,x,~,~,~,~-&gt;3,s,s,s,s,s,s,s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0.</w:t>
      </w:r>
    </w:p>
    <w:p w:rsidR="00A94291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Если конфигурация начинается с «Х», то переход в 4 состояние</w:t>
      </w: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,~,~,~=x,0,0,~,~,~,~-&gt;4,s,s,s,s,s,s,s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,~,~,~=x,0,1,~,~,~,~-&gt;4,s,s,s,s,s,s,s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,~,~,~=x,0,2,~,~,~,~-&gt;4,s,s,s,s,s,s,s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,~,~,~=x,0,3,~,~,~,~-&gt;4,s,s,s,s,s,s,s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,~,~,~,~=x,0,x,~,~,~,~-&gt;4,s,s,s,s,s,s,s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,~,~,~=x,1,0,~,~,~,~-&gt;4,s,s,s,s,s,s,s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,~,~,~=x,1,1,~,~,~,~-&gt;4,s,s,s,s,s,s,s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,~,~,~=x,1,2,~,~,~,~-&gt;4,s,s,s,s,s,s,s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,~,~,~=x,1,3,~,~,~,~-&gt;4,s,s,s,s,s,s,s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,~,~,~,~=x,1,x,~,~,~,~-&gt;4,s,s,s,s,s,s,s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,~,~,~=x,2,0,~,~,~,~-&gt;4,s,s,s,s,s,s,s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,~,~,~=x,2,1,~,~,~,~-&gt;4,s,s,s,s,s,s,s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,~,~,~=x,2,2,~,~,~,~-&gt;4,s,s,s,s,s,s,s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,~,~,~=x,2,3,~,~,~,~-&gt;4,s,s,s,s,s,s,s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,~,~,~,~=x,2,x,~,~,~,~-&gt;4,s,s,s,s,s,s,s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,~,~,~=x,3,0,~,~,~,~-&gt;4,s,s,s,s,s,s,s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,~,~,~=x,3,1,~,~,~,~-&gt;4,s,s,s,s,s,s,s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,~,~,~=x,3,2,~,~,~,~-&gt;4,s,s,s,s,s,s,s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,~,~,~=x,3,3,~,~,~,~-&gt;4,s,s,s,s,s,s,s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,~,~,~,~=x,3,x,~,~,~,~-&gt;4,s,s,s,s,s,s,s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,0,~,~,~,~=x,x,0,~,~,~,~-&gt;4,s,s,s,s,s,s,s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,1,~,~,~,~=x,x,1,~,~,~,~-&gt;4,s,s,s,s,s,s,s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,2,~,~,~,~=x,x,2,~,~,~,~-&gt;4,s,s,s,s,s,s,s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,3,~,~,~,~=x,x,3,~,~,~,~-&gt;4,s,s,s,s,s,s,s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</w:t>
      </w:r>
      <w:proofErr w:type="spellStart"/>
      <w:r w:rsidRPr="003F32D3">
        <w:rPr>
          <w:sz w:val="24"/>
          <w:szCs w:val="24"/>
          <w:lang w:val="en-US"/>
        </w:rPr>
        <w:t>x,x,x</w:t>
      </w:r>
      <w:proofErr w:type="spellEnd"/>
      <w:r w:rsidRPr="003F32D3">
        <w:rPr>
          <w:sz w:val="24"/>
          <w:szCs w:val="24"/>
          <w:lang w:val="en-US"/>
        </w:rPr>
        <w:t>,~,~,~,~-&gt;5,s,s,s,s,s,s,s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}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</w:pP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lastRenderedPageBreak/>
        <w:t>1: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{</w:t>
      </w:r>
      <w:r w:rsidR="00C76B6E" w:rsidRPr="003F32D3">
        <w:rPr>
          <w:sz w:val="24"/>
          <w:szCs w:val="24"/>
        </w:rPr>
        <w:t xml:space="preserve">  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1.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,~,~,~=0,0,0,~,~,~,~-&gt;0,s,s,s,s,s,s,s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,~,~,~=0,0,1,~,~,~,~-&gt;0,s,s,s,s,s,s,s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,~,~,~=0,0,2,~,~,~,~-&gt;0,s,s,s,s,s,s,s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,~,~,~=0,0,3,~,~,~,~-&gt;0,s,s,s,s,s,s,s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,~,~,~,~=0,0,x,~,~,~,~-&gt;0,s,s,s,s,s,s,s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,~,~,~=0,1,0,~,~,~,~-&gt;0,s,s,s,s,s,s,s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,~,~,~=0,1,1,~,~,~,~-&gt;0,s,s,s,s,s,s,s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,~,~,~=0,1,2,~,~,~,~-&gt;0,s,s,s,s,s,s,s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,~,~,~=0,1,3,~,~,~,~-&gt;0,s,s,s,s,s,s,s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,~,~,~,~=0,1,x,~,~,~,~-&gt;0,s,s,s,s,s,s,s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,~,~,~=0,2,0,~,~,~,~-&gt;0,s,s,s,s,s,s,s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,~,~,~=0,2,1,~,~,~,~-&gt;0,s,s,s,s,s,s,s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,~,~,~=0,2,2,~,~,~,~-&gt;0,s,s,s,s,s,s,s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,~,~,~=0,2,3,~,~,~,~-&gt;0,s,s,s,s,s,s,s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,~,~,~,~=0,2,x,~,~,~,~-&gt;0,s,s,s,s,s,s,s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,~,~,~=0,3,0,~,~,~,~-&gt;0,s,s,s,s,s,s,s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,~,~,~=0,3,1,~,~,~,~-&gt;0,s,s,s,s,s,s,s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,~,~,~=0,3,2,~,~,~,~-&gt;0,s,s,s,s,s,s,s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,~,~,~=0,3,3,~,~,~,~-&gt;0,s,s,s,s,s,s,s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,~,~,~,~=0,3,x,~,~,~,~-&gt;0,s,s,s,s,s,s,s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,0,~,~,~,~=0,x,0,~,~,~,~-&gt;0,s,s,s,s,s,s,s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,1,~,~,~,~=0,x,1,~,~,~,~-&gt;0,s,s,s,s,s,s,s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,2,~,~,~,~=0,x,2,~,~,~,~-&gt;0,s,s,s,s,s,s,s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,3,~,~,~,~=0,x,3,~,~,~,~-&gt;0,s,s,s,s,s,s,s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,x,~,~,~,~=0,x,x,~,~,~,~-&gt;0,s,s,s,s,s,s,s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Обработка конфигураций, начинающихся с 1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,~,~,~=q,q,q,1,0,0,0-&gt;1,s,s,s,l,l,l,l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q,q</w:t>
      </w:r>
      <w:proofErr w:type="gramEnd"/>
      <w:r w:rsidRPr="003F32D3">
        <w:rPr>
          <w:sz w:val="24"/>
          <w:szCs w:val="24"/>
          <w:lang w:val="en-US"/>
        </w:rPr>
        <w:t>,q</w:t>
      </w:r>
      <w:proofErr w:type="spellEnd"/>
      <w:r w:rsidRPr="003F32D3">
        <w:rPr>
          <w:sz w:val="24"/>
          <w:szCs w:val="24"/>
          <w:lang w:val="en-US"/>
        </w:rPr>
        <w:t>,~,~,~,~=0,0,0,0,0,0,0-&gt;1,l,l,l,l,l,l,l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,~,~,~=y,y,y,1,0,1,0-&gt;1,s,s,s,l,l,l,l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y,y</w:t>
      </w:r>
      <w:proofErr w:type="gramEnd"/>
      <w:r w:rsidRPr="003F32D3">
        <w:rPr>
          <w:sz w:val="24"/>
          <w:szCs w:val="24"/>
          <w:lang w:val="en-US"/>
        </w:rPr>
        <w:t>,y</w:t>
      </w:r>
      <w:proofErr w:type="spellEnd"/>
      <w:r w:rsidRPr="003F32D3">
        <w:rPr>
          <w:sz w:val="24"/>
          <w:szCs w:val="24"/>
          <w:lang w:val="en-US"/>
        </w:rPr>
        <w:t>,~,~,~,~=0,0,1,0,0,0,0-&gt;1,l,l,l,l,l,l,l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,~,~,~=u,u,u,1,0,0,0-&gt;1,s,s,s,l,l,l,l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u,u</w:t>
      </w:r>
      <w:proofErr w:type="gramEnd"/>
      <w:r w:rsidRPr="003F32D3">
        <w:rPr>
          <w:sz w:val="24"/>
          <w:szCs w:val="24"/>
          <w:lang w:val="en-US"/>
        </w:rPr>
        <w:t>,u</w:t>
      </w:r>
      <w:proofErr w:type="spellEnd"/>
      <w:r w:rsidRPr="003F32D3">
        <w:rPr>
          <w:sz w:val="24"/>
          <w:szCs w:val="24"/>
          <w:lang w:val="en-US"/>
        </w:rPr>
        <w:t>,~,~,~,~=0,0,2,0,0,1,0-&gt;1,l,l,l,l,l,l,l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,~,~,~=i,i,i,1,0,1,0-&gt;1,s,s,s,l,l,l,l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i,i</w:t>
      </w:r>
      <w:proofErr w:type="gramEnd"/>
      <w:r w:rsidRPr="003F32D3">
        <w:rPr>
          <w:sz w:val="24"/>
          <w:szCs w:val="24"/>
          <w:lang w:val="en-US"/>
        </w:rPr>
        <w:t>,i</w:t>
      </w:r>
      <w:proofErr w:type="spellEnd"/>
      <w:r w:rsidRPr="003F32D3">
        <w:rPr>
          <w:sz w:val="24"/>
          <w:szCs w:val="24"/>
          <w:lang w:val="en-US"/>
        </w:rPr>
        <w:t>,~,~,~,~=0,0,3,0,0,1,0-&gt;1,l,l,l,l,l,l,l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,~,~,~,~=p,p,p,1,0,~,0-&gt;1,s,s,s,l,l,s,l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p,p</w:t>
      </w:r>
      <w:proofErr w:type="gramEnd"/>
      <w:r w:rsidRPr="003F32D3">
        <w:rPr>
          <w:sz w:val="24"/>
          <w:szCs w:val="24"/>
          <w:lang w:val="en-US"/>
        </w:rPr>
        <w:t>,p</w:t>
      </w:r>
      <w:proofErr w:type="spellEnd"/>
      <w:r w:rsidRPr="003F32D3">
        <w:rPr>
          <w:sz w:val="24"/>
          <w:szCs w:val="24"/>
          <w:lang w:val="en-US"/>
        </w:rPr>
        <w:t>,~,~,~,~=0,0,x,0,0,~,0-&gt;1,l,l,s,l,l,s,l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,~,~,~=w,w,w,1,1,0,0-&gt;1,s,s,s,l,l,l,l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w,w</w:t>
      </w:r>
      <w:proofErr w:type="gramEnd"/>
      <w:r w:rsidRPr="003F32D3">
        <w:rPr>
          <w:sz w:val="24"/>
          <w:szCs w:val="24"/>
          <w:lang w:val="en-US"/>
        </w:rPr>
        <w:t>,w</w:t>
      </w:r>
      <w:proofErr w:type="spellEnd"/>
      <w:r w:rsidRPr="003F32D3">
        <w:rPr>
          <w:sz w:val="24"/>
          <w:szCs w:val="24"/>
          <w:lang w:val="en-US"/>
        </w:rPr>
        <w:t>,~,~,~,~=0,1,0,0,0,0,0-&gt;1,l,l,,l,l,l,l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,~,~,~=o,o,o,1,1,1,1-&gt;1,s,s,s,l,l,l,l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o,o</w:t>
      </w:r>
      <w:proofErr w:type="gramEnd"/>
      <w:r w:rsidRPr="003F32D3">
        <w:rPr>
          <w:sz w:val="24"/>
          <w:szCs w:val="24"/>
          <w:lang w:val="en-US"/>
        </w:rPr>
        <w:t>,o</w:t>
      </w:r>
      <w:proofErr w:type="spellEnd"/>
      <w:r w:rsidRPr="003F32D3">
        <w:rPr>
          <w:sz w:val="24"/>
          <w:szCs w:val="24"/>
          <w:lang w:val="en-US"/>
        </w:rPr>
        <w:t>,~,~,~,~=0,1,1,0,0,0,0-&gt;1,l,l,l,l,l,l,l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,~,~,~=a,a,a,1,1,0,0-&gt;1,s,s,s,l,l,l,l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a,a</w:t>
      </w:r>
      <w:proofErr w:type="gramEnd"/>
      <w:r w:rsidRPr="003F32D3">
        <w:rPr>
          <w:sz w:val="24"/>
          <w:szCs w:val="24"/>
          <w:lang w:val="en-US"/>
        </w:rPr>
        <w:t>,a</w:t>
      </w:r>
      <w:proofErr w:type="spellEnd"/>
      <w:r w:rsidRPr="003F32D3">
        <w:rPr>
          <w:sz w:val="24"/>
          <w:szCs w:val="24"/>
          <w:lang w:val="en-US"/>
        </w:rPr>
        <w:t>,~,~,~,~=0,1,2,0,0,1,0-&gt;1,l,l,l,l,l,l,l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,~,~,~=s,s,s,1,1,1,1-&gt;1,s,s,s,l,l,l,l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s,s</w:t>
      </w:r>
      <w:proofErr w:type="gramEnd"/>
      <w:r w:rsidRPr="003F32D3">
        <w:rPr>
          <w:sz w:val="24"/>
          <w:szCs w:val="24"/>
          <w:lang w:val="en-US"/>
        </w:rPr>
        <w:t>,s</w:t>
      </w:r>
      <w:proofErr w:type="spellEnd"/>
      <w:r w:rsidRPr="003F32D3">
        <w:rPr>
          <w:sz w:val="24"/>
          <w:szCs w:val="24"/>
          <w:lang w:val="en-US"/>
        </w:rPr>
        <w:t>,~,~,~,~=0,1,3,0,0,1,0-&gt;1,l,l,l,l,l,l,l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,~,~,~,~=d,d,d,1,1,~,1-&gt;1,s,s,s,l,l,s,l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d,d</w:t>
      </w:r>
      <w:proofErr w:type="gramEnd"/>
      <w:r w:rsidRPr="003F32D3">
        <w:rPr>
          <w:sz w:val="24"/>
          <w:szCs w:val="24"/>
          <w:lang w:val="en-US"/>
        </w:rPr>
        <w:t>,d</w:t>
      </w:r>
      <w:proofErr w:type="spellEnd"/>
      <w:r w:rsidRPr="003F32D3">
        <w:rPr>
          <w:sz w:val="24"/>
          <w:szCs w:val="24"/>
          <w:lang w:val="en-US"/>
        </w:rPr>
        <w:t>,~,~,~,~=0,1,x,0,0,~,0-&gt;1,l,l,s,l,l,s,l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,~,~,~=e,e,e,1,0,0,0-&gt;1,s,s,s,l,l,l,l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e,e</w:t>
      </w:r>
      <w:proofErr w:type="gramEnd"/>
      <w:r w:rsidRPr="003F32D3">
        <w:rPr>
          <w:sz w:val="24"/>
          <w:szCs w:val="24"/>
          <w:lang w:val="en-US"/>
        </w:rPr>
        <w:t>,e</w:t>
      </w:r>
      <w:proofErr w:type="spellEnd"/>
      <w:r w:rsidRPr="003F32D3">
        <w:rPr>
          <w:sz w:val="24"/>
          <w:szCs w:val="24"/>
          <w:lang w:val="en-US"/>
        </w:rPr>
        <w:t>,~,~,~,~=0,2,0,0,1,0,0-&gt;1,l,l,l,l,l,l,l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,~,~,~=f,f,f,1,0,1,0-&gt;1,s,s,s,l,l,l,l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f,f</w:t>
      </w:r>
      <w:proofErr w:type="gramEnd"/>
      <w:r w:rsidRPr="003F32D3">
        <w:rPr>
          <w:sz w:val="24"/>
          <w:szCs w:val="24"/>
          <w:lang w:val="en-US"/>
        </w:rPr>
        <w:t>,f</w:t>
      </w:r>
      <w:proofErr w:type="spellEnd"/>
      <w:r w:rsidRPr="003F32D3">
        <w:rPr>
          <w:sz w:val="24"/>
          <w:szCs w:val="24"/>
          <w:lang w:val="en-US"/>
        </w:rPr>
        <w:t>,~,~,~,~=0,2,1,0,1,0,0-&gt;1,l,l,l,l,l,l,l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,~,~,~=g,g,g,1,0,0,0-&gt;1,s,s,s,l,l,l,l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g,g</w:t>
      </w:r>
      <w:proofErr w:type="gramEnd"/>
      <w:r w:rsidRPr="003F32D3">
        <w:rPr>
          <w:sz w:val="24"/>
          <w:szCs w:val="24"/>
          <w:lang w:val="en-US"/>
        </w:rPr>
        <w:t>,g</w:t>
      </w:r>
      <w:proofErr w:type="spellEnd"/>
      <w:r w:rsidRPr="003F32D3">
        <w:rPr>
          <w:sz w:val="24"/>
          <w:szCs w:val="24"/>
          <w:lang w:val="en-US"/>
        </w:rPr>
        <w:t>,~,~,~,~=0,2,2,0,1,1,0-&gt;1,l,l,l,l,l,l,l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,~,~,~=h,h,h,1,0,1,0-&gt;1,s,s,s,l,l,l,l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h,h</w:t>
      </w:r>
      <w:proofErr w:type="gramEnd"/>
      <w:r w:rsidRPr="003F32D3">
        <w:rPr>
          <w:sz w:val="24"/>
          <w:szCs w:val="24"/>
          <w:lang w:val="en-US"/>
        </w:rPr>
        <w:t>,h</w:t>
      </w:r>
      <w:proofErr w:type="spellEnd"/>
      <w:r w:rsidRPr="003F32D3">
        <w:rPr>
          <w:sz w:val="24"/>
          <w:szCs w:val="24"/>
          <w:lang w:val="en-US"/>
        </w:rPr>
        <w:t>,~,~,~,~=0,2,3,0,1,1,0-&gt;1,l,l,l,l,l,l,l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,~,~,~,~=j,j,j,1,0,~,0-&gt;1,s,s,s,l,l,s,l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j,j</w:t>
      </w:r>
      <w:proofErr w:type="gramEnd"/>
      <w:r w:rsidRPr="003F32D3">
        <w:rPr>
          <w:sz w:val="24"/>
          <w:szCs w:val="24"/>
          <w:lang w:val="en-US"/>
        </w:rPr>
        <w:t>,j</w:t>
      </w:r>
      <w:proofErr w:type="spellEnd"/>
      <w:r w:rsidRPr="003F32D3">
        <w:rPr>
          <w:sz w:val="24"/>
          <w:szCs w:val="24"/>
          <w:lang w:val="en-US"/>
        </w:rPr>
        <w:t>,~,~,~,~=0,2,x,0,1,~,0-&gt;1,l,l,s,l,l,s,l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lastRenderedPageBreak/>
        <w:t>1,3,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,~,~,~=r,r,r,1,1,0,0-&gt;1,s,s,s,l,l,l,l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r,r</w:t>
      </w:r>
      <w:proofErr w:type="gramEnd"/>
      <w:r w:rsidRPr="003F32D3">
        <w:rPr>
          <w:sz w:val="24"/>
          <w:szCs w:val="24"/>
          <w:lang w:val="en-US"/>
        </w:rPr>
        <w:t>,r</w:t>
      </w:r>
      <w:proofErr w:type="spellEnd"/>
      <w:r w:rsidRPr="003F32D3">
        <w:rPr>
          <w:sz w:val="24"/>
          <w:szCs w:val="24"/>
          <w:lang w:val="en-US"/>
        </w:rPr>
        <w:t>,~,~,~,~=0,3,0,0,1,0,0-&gt;1,l,l,l,l,l,l,l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,~,~,~=k,k,k,1,1,1,1-&gt;1,s,s,s,l,l,l,l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k,k</w:t>
      </w:r>
      <w:proofErr w:type="gramEnd"/>
      <w:r w:rsidRPr="003F32D3">
        <w:rPr>
          <w:sz w:val="24"/>
          <w:szCs w:val="24"/>
          <w:lang w:val="en-US"/>
        </w:rPr>
        <w:t>,k</w:t>
      </w:r>
      <w:proofErr w:type="spellEnd"/>
      <w:r w:rsidRPr="003F32D3">
        <w:rPr>
          <w:sz w:val="24"/>
          <w:szCs w:val="24"/>
          <w:lang w:val="en-US"/>
        </w:rPr>
        <w:t>,~,~,~,~=0,3,1,0,1,0,0-&gt;1,l,l,l,l,l,l,l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,~,~,~=l,l,l,1,1,0,0-&gt;1,s,s,s,l,l,l,l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l,l</w:t>
      </w:r>
      <w:proofErr w:type="gramEnd"/>
      <w:r w:rsidRPr="003F32D3">
        <w:rPr>
          <w:sz w:val="24"/>
          <w:szCs w:val="24"/>
          <w:lang w:val="en-US"/>
        </w:rPr>
        <w:t>,l</w:t>
      </w:r>
      <w:proofErr w:type="spellEnd"/>
      <w:r w:rsidRPr="003F32D3">
        <w:rPr>
          <w:sz w:val="24"/>
          <w:szCs w:val="24"/>
          <w:lang w:val="en-US"/>
        </w:rPr>
        <w:t>,~,~,~,~=0,3,2,0,1,1,0-&gt;1,l,l,l,l,l,l,l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,~,~,~=z,z,z,1,1,1,1-&gt;1,s,s,s,l,l,l,l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z,z</w:t>
      </w:r>
      <w:proofErr w:type="gramEnd"/>
      <w:r w:rsidRPr="003F32D3">
        <w:rPr>
          <w:sz w:val="24"/>
          <w:szCs w:val="24"/>
          <w:lang w:val="en-US"/>
        </w:rPr>
        <w:t>,z</w:t>
      </w:r>
      <w:proofErr w:type="spellEnd"/>
      <w:r w:rsidRPr="003F32D3">
        <w:rPr>
          <w:sz w:val="24"/>
          <w:szCs w:val="24"/>
          <w:lang w:val="en-US"/>
        </w:rPr>
        <w:t>,~,~,~,~=0,3,3,0,1,1,0-&gt;1,l,l,l,l,l,l,l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,~,~,~,~=x,x,x,1,1,~,1-&gt;1,s,s,s,l,l,s,l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,~,~,~,~=0,3,x,0,1,~,0-&gt;1,l,l,s,l,l,s,l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,0,~,~,~,~=t,t,t,1,~,0,0-&gt;1,s,s,s,l,s,l,l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t,t</w:t>
      </w:r>
      <w:proofErr w:type="gramEnd"/>
      <w:r w:rsidRPr="003F32D3">
        <w:rPr>
          <w:sz w:val="24"/>
          <w:szCs w:val="24"/>
          <w:lang w:val="en-US"/>
        </w:rPr>
        <w:t>,t</w:t>
      </w:r>
      <w:proofErr w:type="spellEnd"/>
      <w:r w:rsidRPr="003F32D3">
        <w:rPr>
          <w:sz w:val="24"/>
          <w:szCs w:val="24"/>
          <w:lang w:val="en-US"/>
        </w:rPr>
        <w:t>,~,~,~,~=0,x,0,0,~,0,0-&gt;1,l,s,l,l,s,l,l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,1,~,~,~,~=c,c,c,1,~,1,1-&gt;1,s,s,s,l,s,l,l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c,c</w:t>
      </w:r>
      <w:proofErr w:type="gramEnd"/>
      <w:r w:rsidRPr="003F32D3">
        <w:rPr>
          <w:sz w:val="24"/>
          <w:szCs w:val="24"/>
          <w:lang w:val="en-US"/>
        </w:rPr>
        <w:t>,c</w:t>
      </w:r>
      <w:proofErr w:type="spellEnd"/>
      <w:r w:rsidRPr="003F32D3">
        <w:rPr>
          <w:sz w:val="24"/>
          <w:szCs w:val="24"/>
          <w:lang w:val="en-US"/>
        </w:rPr>
        <w:t>,~,~,~,~=0,x,1,0,~,0,0-&gt;1,l,s,l,l,s,l,l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,2,~,~,~,~=v,v,v,1,~,0,0-&gt;1,s,s,s,l,s,l,l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v,v</w:t>
      </w:r>
      <w:proofErr w:type="gramEnd"/>
      <w:r w:rsidRPr="003F32D3">
        <w:rPr>
          <w:sz w:val="24"/>
          <w:szCs w:val="24"/>
          <w:lang w:val="en-US"/>
        </w:rPr>
        <w:t>,v</w:t>
      </w:r>
      <w:proofErr w:type="spellEnd"/>
      <w:r w:rsidRPr="003F32D3">
        <w:rPr>
          <w:sz w:val="24"/>
          <w:szCs w:val="24"/>
          <w:lang w:val="en-US"/>
        </w:rPr>
        <w:t>,~,~,~,~=0,x,2,0,~,1,0-&gt;1,l,s,l,l,s,l,l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,3,~,~,~,~=b,b,b,1,~,1,1-&gt;1,s,s,s,l,s,l,l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b,b</w:t>
      </w:r>
      <w:proofErr w:type="gramEnd"/>
      <w:r w:rsidRPr="003F32D3">
        <w:rPr>
          <w:sz w:val="24"/>
          <w:szCs w:val="24"/>
          <w:lang w:val="en-US"/>
        </w:rPr>
        <w:t>,b</w:t>
      </w:r>
      <w:proofErr w:type="spellEnd"/>
      <w:r w:rsidRPr="003F32D3">
        <w:rPr>
          <w:sz w:val="24"/>
          <w:szCs w:val="24"/>
          <w:lang w:val="en-US"/>
        </w:rPr>
        <w:t>,~,~,~,~=0,x,3,0,~,1,0-&gt;1,l,s,l,l,s,l,l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,x,~,~,~,~=n,n,n,1,~,~,1-&gt;1,s,s,s,l,s,s,l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n,n</w:t>
      </w:r>
      <w:proofErr w:type="gramEnd"/>
      <w:r w:rsidRPr="003F32D3">
        <w:rPr>
          <w:sz w:val="24"/>
          <w:szCs w:val="24"/>
          <w:lang w:val="en-US"/>
        </w:rPr>
        <w:t>,n</w:t>
      </w:r>
      <w:proofErr w:type="spellEnd"/>
      <w:r w:rsidRPr="003F32D3">
        <w:rPr>
          <w:sz w:val="24"/>
          <w:szCs w:val="24"/>
          <w:lang w:val="en-US"/>
        </w:rPr>
        <w:t>,~,~,~,~=0,x,x,0,~,~,0-&gt;1,l,s,s,l,s,s,l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1.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A94291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,~,~,~=2,0,0,~,~,~,~-&gt;2,s,s,s,s,s,s,s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,~,~,~=2,0,1,~,~,~,~-&gt;2,s,s,s,s,s,s,s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,~,~,~=2,0,2,~,~,~,~-&gt;2,s,s,s,s,s,s,s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,~,~,~=2,0,3,~,~,~,~-&gt;2,s,s,s,s,s,s,s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,~,~,~,~=2,0,x,~,~,~,~-&gt;2,s,s,s,s,s,s,s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,~,~,~=2,1,0,~,~,~,~-&gt;2,s,s,s,s,s,s,s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,~,~,~=2,1,1,~,~,~,~-&gt;2,s,s,s,s,s,s,s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,~,~,~=2,1,2,~,~,~,~-&gt;2,s,s,s,s,s,s,s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,~,~,~=2,1,3,~,~,~,~-&gt;2,s,s,s,s,s,s,s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,~,~,~,~=2,1,x,~,~,~,~-&gt;2,s,s,s,s,s,s,s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,~,~,~=2,2,0,~,~,~,~-&gt;2,s,s,s,s,s,s,s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,~,~,~=2,2,1,~,~,~,~-&gt;2,s,s,s,s,s,s,s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,~,~,~=2,2,2,~,~,~,~-&gt;2,s,s,s,s,s,s,s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,~,~,~=2,2,3,~,~,~,~-&gt;2,s,s,s,s,s,s,s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,~,~,~,~=2,2,x,~,~,~,~-&gt;2,s,s,s,s,s,s,s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,~,~,~=2,3,0,~,~,~,~-&gt;2,s,s,s,s,s,s,s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,~,~,~=2,3,1,~,~,~,~-&gt;2,s,s,s,s,s,s,s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,~,~,~=2,3,2,~,~,~,~-&gt;2,s,s,s,s,s,s,s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,~,~,~=2,3,3,~,~,~,~-&gt;2,s,s,s,s,s,s,s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,~,~,~,~=2,3,x,~,~,~,~-&gt;2,s,s,s,s,s,s,s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,0,~,~,~,~=2,x,0,~,~,~,~-&gt;2,s,s,s,s,s,s,s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,1,~,~,~,~=2,x,1,~,~,~,~-&gt;2,s,s,s,s,s,s,s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,2,~,~,~,~=2,x,2,~,~,~,~-&gt;2,s,s,s,s,s,s,s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,3,~,~,~,~=2,x,3,~,~,~,~-&gt;2,s,s,s,s,s,s,s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,x,~,~,~,~=2,x,x,~,~,~,~-&gt;2,s,s,s,s,s,s,s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1.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,~,~,~=3,0,0,~,~,~,~-&gt;3,s,s,s,s,s,s,s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,~,~,~=3,0,1,~,~,~,~-&gt;3,s,s,s,s,s,s,s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,~,~,~=3,0,2,~,~,~,~-&gt;3,s,s,s,s,s,s,s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,~,~,~=3,0,3,~,~,~,~-&gt;3,s,s,s,s,s,s,s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,~,~,~,~=3,0,x,~,~,~,~-&gt;3,s,s,s,s,s,s,s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,~,~,~=3,1,0,~,~,~,~-&gt;3,s,s,s,s,s,s,s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lastRenderedPageBreak/>
        <w:t>3,1,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,~,~,~=3,1,1,~,~,~,~-&gt;3,s,s,s,s,s,s,s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,~,~,~=3,1,2,~,~,~,~-&gt;3,s,s,s,s,s,s,s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,~,~,~=3,1,3,~,~,~,~-&gt;3,s,s,s,s,s,s,s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,~,~,~,~=3,1,x,~,~,~,~-&gt;3,s,s,s,s,s,s,s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,~,~,~=3,2,0,~,~,~,~-&gt;3,s,s,s,s,s,s,s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,~,~,~=3,2,1,~,~,~,~-&gt;3,s,s,s,s,s,s,s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,~,~,~=3,2,2,~,~,~,~-&gt;3,s,s,s,s,s,s,s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,~,~,~=3,2,3,~,~,~,~-&gt;3,s,s,s,s,s,s,s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,~,~,~,~=3,2,x,~,~,~,~-&gt;3,s,s,s,s,s,s,s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,~,~,~=3,3,0,~,~,~,~-&gt;3,s,s,s,s,s,s,s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,~,~,~=3,3,1,~,~,~,~-&gt;3,s,s,s,s,s,s,s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,~,~,~=3,3,2,~,~,~,~-&gt;3,s,s,s,s,s,s,s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,~,~,~=3,3,3,~,~,~,~-&gt;3,s,s,s,s,s,s,s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,~,~,~,~=3,3,x,~,~,~,~-&gt;3,s,s,s,s,s,s,s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,0,~,~,~,~=3,x,0,~,~,~,~-&gt;3,s,s,s,s,s,s,s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,1,~,~,~,~=3,x,1,~,~,~,~-&gt;3,s,s,s,s,s,s,s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,2,~,~,~,~=3,x,2,~,~,~,~-&gt;3,s,s,s,s,s,s,s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,3,~,~,~,~=3,x,3,~,~,~,~-&gt;3,s,s,s,s,s,s,s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,x,~,~,~,~=3,x,x,~,~,~,~-&gt;3,s,s,s,s,s,s,s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1.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Если конфигурация начинается с «Х», то переход в 4 состояние</w:t>
      </w: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,~,~,~=x,0,0,~,~,~,~-&gt;4,s,s,s,s,s,s,s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,~,~,~=x,0,1,~,~,~,~-&gt;4,s,s,s,s,s,s,s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,~,~,~=x,0,2,~,~,~,~-&gt;4,s,s,s,s,s,s,s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,~,~,~=x,0,3,~,~,~,~-&gt;4,s,s,s,s,s,s,s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,~,~,~,~=x,0,x,~,~,~,~-&gt;4,s,s,s,s,s,s,s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,~,~,~=x,1,0,~,~,~,~-&gt;4,s,s,s,s,s,s,s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,~,~,~=x,1,1,~,~,~,~-&gt;4,s,s,s,s,s,s,s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,~,~,~=x,1,2,~,~,~,~-&gt;4,s,s,s,s,s,s,s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,~,~,~=x,1,3,~,~,~,~-&gt;4,s,s,s,s,s,s,s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,~,~,~,~=x,1,x,~,~,~,~-&gt;4,s,s,s,s,s,s,s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,~,~,~=x,2,0,~,~,~,~-&gt;4,s,s,s,s,s,s,s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,~,~,~=x,2,1,~,~,~,~-&gt;4,s,s,s,s,s,s,s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,~,~,~=x,2,2,~,~,~,~-&gt;4,s,s,s,s,s,s,s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,~,~,~=x,2,3,~,~,~,~-&gt;4,s,s,s,s,s,s,s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,~,~,~,~=x,2,x,~,~,~,~-&gt;4,s,s,s,s,s,s,s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,~,~,~=x,3,0,~,~,~,~-&gt;4,s,s,s,s,s,s,s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,~,~,~=x,3,1,~,~,~,~-&gt;4,s,s,s,s,s,s,s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,~,~,~=x,3,2,~,~,~,~-&gt;4,s,s,s,s,s,s,s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,~,~,~=x,3,3,~,~,~,~-&gt;4,s,s,s,s,s,s,s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,~,~,~,~=x,3,x,~,~,~,~-&gt;4,s,s,s,s,s,s,s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,0,~,~,~,~=x,x,0,~,~,~,~-&gt;4,s,s,s,s,s,s,s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,1,~,~,~,~=x,x,1,~,~,~,~-&gt;4,s,s,s,s,s,s,s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,2,~,~,~,~=x,x,2,~,~,~,~-&gt;4,s,s,s,s,s,s,s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,3,~,~,~,~=x,x,3,~,~,~,~-&gt;4,s,s,s,s,s,s,s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</w:t>
      </w:r>
      <w:proofErr w:type="spellStart"/>
      <w:r w:rsidRPr="003F32D3">
        <w:rPr>
          <w:sz w:val="24"/>
          <w:szCs w:val="24"/>
          <w:lang w:val="en-US"/>
        </w:rPr>
        <w:t>x,x,x</w:t>
      </w:r>
      <w:proofErr w:type="spellEnd"/>
      <w:r w:rsidRPr="003F32D3">
        <w:rPr>
          <w:sz w:val="24"/>
          <w:szCs w:val="24"/>
          <w:lang w:val="en-US"/>
        </w:rPr>
        <w:t>,~,~,~,~-&gt;5,s,s,s,s,s,s,s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}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</w:pP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</w:pPr>
    </w:p>
    <w:p w:rsidR="003F32D3" w:rsidRDefault="003F32D3" w:rsidP="003F32D3">
      <w:pPr>
        <w:spacing w:line="360" w:lineRule="auto"/>
        <w:jc w:val="both"/>
        <w:rPr>
          <w:sz w:val="24"/>
          <w:szCs w:val="24"/>
        </w:rPr>
      </w:pPr>
    </w:p>
    <w:p w:rsidR="003F32D3" w:rsidRDefault="003F32D3" w:rsidP="003F32D3">
      <w:pPr>
        <w:spacing w:line="360" w:lineRule="auto"/>
        <w:jc w:val="both"/>
        <w:rPr>
          <w:sz w:val="24"/>
          <w:szCs w:val="24"/>
        </w:rPr>
      </w:pPr>
    </w:p>
    <w:p w:rsidR="003F32D3" w:rsidRDefault="003F32D3" w:rsidP="003F32D3">
      <w:pPr>
        <w:spacing w:line="360" w:lineRule="auto"/>
        <w:jc w:val="both"/>
        <w:rPr>
          <w:sz w:val="24"/>
          <w:szCs w:val="24"/>
        </w:rPr>
      </w:pPr>
    </w:p>
    <w:p w:rsidR="003F32D3" w:rsidRDefault="003F32D3" w:rsidP="003F32D3">
      <w:pPr>
        <w:spacing w:line="360" w:lineRule="auto"/>
        <w:jc w:val="both"/>
        <w:rPr>
          <w:sz w:val="24"/>
          <w:szCs w:val="24"/>
        </w:rPr>
      </w:pPr>
    </w:p>
    <w:p w:rsidR="003F32D3" w:rsidRDefault="003F32D3" w:rsidP="003F32D3">
      <w:pPr>
        <w:spacing w:line="360" w:lineRule="auto"/>
        <w:jc w:val="both"/>
        <w:rPr>
          <w:sz w:val="24"/>
          <w:szCs w:val="24"/>
        </w:rPr>
      </w:pPr>
    </w:p>
    <w:p w:rsidR="003F32D3" w:rsidRDefault="003F32D3" w:rsidP="003F32D3">
      <w:pPr>
        <w:spacing w:line="360" w:lineRule="auto"/>
        <w:jc w:val="both"/>
        <w:rPr>
          <w:sz w:val="24"/>
          <w:szCs w:val="24"/>
        </w:r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lastRenderedPageBreak/>
        <w:t>2:</w:t>
      </w:r>
    </w:p>
    <w:p w:rsidR="00C76B6E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{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2.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A94291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,~,~,~=0,0,0,~,~,~,~-&gt;0,s,s,s,s,s,s,s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,~,~,~=0,0,1,~,~,~,~-&gt;0,s,s,s,s,s,s,s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,~,~,~=0,0,2,~,~,~,~-&gt;0,s,s,s,s,s,s,s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,~,~,~=0,0,3,~,~,~,~-&gt;0,s,s,s,s,s,s,s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,~,~,~,~=0,0,x,~,~,~,~-&gt;0,s,s,s,s,s,s,s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,~,~,~=0,1,0,~,~,~,~-&gt;0,s,s,s,s,s,s,s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,~,~,~=0,1,1,~,~,~,~-&gt;0,s,s,s,s,s,s,s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,~,~,~=0,1,2,~,~,~,~-&gt;0,s,s,s,s,s,s,s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,~,~,~=0,1,3,~,~,~,~-&gt;0,s,s,s,s,s,s,s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,~,~,~,~=0,1,x,~,~,~,~-&gt;0,s,s,s,s,s,s,s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,~,~,~=0,2,0,~,~,~,~-&gt;0,s,s,s,s,s,s,s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,~,~,~=0,2,1,~,~,~,~-&gt;0,s,s,s,s,s,s,s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,~,~,~=0,2,2,~,~,~,~-&gt;0,s,s,s,s,s,s,s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,~,~,~=0,2,3,~,~,~,~-&gt;0,s,s,s,s,s,s,s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,~,~,~,~=0,2,x,~,~,~,~-&gt;0,s,s,s,s,s,s,s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,~,~,~=0,3,0,~,~,~,~-&gt;0,s,s,s,s,s,s,s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,~,~,~=0,3,1,~,~,~,~-&gt;0,s,s,s,s,s,s,s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,~,~,~=0,3,2,~,~,~,~-&gt;0,s,s,s,s,s,s,s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,~,~,~=0,3,3,~,~,~,~-&gt;0,s,s,s,s,s,s,s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,~,~,~,~=0,3,x,~,~,~,~-&gt;0,s,s,s,s,s,s,s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,0,~,~,~,~=0,x,0,~,~,~,~-&gt;0,s,s,s,s,s,s,s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,1,~,~,~,~=0,x,1,~,~,~,~-&gt;0,s,s,s,s,s,s,s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,2,~,~,~,~=0,x,2,~,~,~,~-&gt;0,s,s,s,s,s,s,s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,3,~,~,~,~=0,x,3,~,~,~,~-&gt;0,s,s,s,s,s,s,s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,x,~,~,~,~=0,x,x,~,~,~,~-&gt;0,s,s,s,s,s,s,s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2.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,~,~,~=1,0,0,~,~,~,~-&gt;1,s,s,s,s,s,s,s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,~,~,~=1,0,1,~,~,~,~-&gt;1,s,s,s,s,s,s,s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,~,~,~=1,0,2,~,~,~,~-&gt;1,s,s,s,s,s,s,s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,~,~,~=1,0,3,~,~,~,~-&gt;1,s,s,s,s,s,s,s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,~,~,~,~=1,0,x,~,~,~,~-&gt;1,s,s,s,s,s,s,s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,~,~,~=1,1,0,~,~,~,~-&gt;1,s,s,s,s,s,s,s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,~,~,~=1,1,1,~,~,~,~-&gt;1,s,s,s,s,s,s,s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,~,~,~=1,1,2,~,~,~,~-&gt;1,s,s,s,s,s,s,s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,~,~,~=1,1,3,~,~,~,~-&gt;1,s,s,s,s,s,s,s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,~,~,~,~=1,1,x,~,~,~,~-&gt;1,s,s,s,s,s,s,s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,~,~,~=1,2,0,~,~,~,~-&gt;1,s,s,s,s,s,s,s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,~,~,~=1,2,1,~,~,~,~-&gt;1,s,s,s,s,s,s,s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,~,~,~=1,2,2,~,~,~,~-&gt;1,s,s,s,s,s,s,s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,~,~,~=1,2,3,~,~,~,~-&gt;1,s,s,s,s,s,s,s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,~,~,~,~=1,2,x,~,~,~,~-&gt;1,s,s,s,s,s,s,s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,~,~,~=1,3,0,~,~,~,~-&gt;1,s,s,s,s,s,s,s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,~,~,~=1,3,1,~,~,~,~-&gt;1,s,s,s,s,s,s,s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,~,~,~=1,3,2,~,~,~,~-&gt;1,s,s,s,s,s,s,s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,~,~,~=1,3,3,~,~,~,~-&gt;1,s,s,s,s,s,s,s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,~,~,~,~=1,3,x,~,~,~,~-&gt;1,s,s,s,s,s,s,s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,0,~,~,~,~=1,x,0,~,~,~,~-&gt;1,s,s,s,s,s,s,s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,1,~,~,~,~=1,x,1,~,~,~,~-&gt;1,s,s,s,s,s,s,s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,2,~,~,~,~=1,x,2,~,~,~,~-&gt;1,s,s,s,s,s,s,s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,3,~,~,~,~=1,x,3,~,~,~,~-&gt;1,s,s,s,s,s,s,s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,x,~,~,~,~=1,x,x,~,~,~,~-&gt;1,s,s,s,s,s,s,s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lastRenderedPageBreak/>
        <w:t>// Обработка конфигураций, начинающихся с 2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052B8E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052B8E">
        <w:rPr>
          <w:sz w:val="24"/>
          <w:szCs w:val="24"/>
          <w:lang w:val="en-US"/>
        </w:rPr>
        <w:t>2,0,</w:t>
      </w:r>
      <w:proofErr w:type="gramStart"/>
      <w:r w:rsidRPr="00052B8E">
        <w:rPr>
          <w:sz w:val="24"/>
          <w:szCs w:val="24"/>
          <w:lang w:val="en-US"/>
        </w:rPr>
        <w:t>0,~</w:t>
      </w:r>
      <w:proofErr w:type="gramEnd"/>
      <w:r w:rsidRPr="00052B8E">
        <w:rPr>
          <w:sz w:val="24"/>
          <w:szCs w:val="24"/>
          <w:lang w:val="en-US"/>
        </w:rPr>
        <w:t>,~,~,~=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  <w:lang w:val="en-US"/>
        </w:rPr>
        <w:t>,0,0,0,0-&gt;2,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q,q</w:t>
      </w:r>
      <w:proofErr w:type="gramEnd"/>
      <w:r w:rsidRPr="003F32D3">
        <w:rPr>
          <w:sz w:val="24"/>
          <w:szCs w:val="24"/>
          <w:lang w:val="en-US"/>
        </w:rPr>
        <w:t>,q</w:t>
      </w:r>
      <w:proofErr w:type="spellEnd"/>
      <w:r w:rsidRPr="003F32D3">
        <w:rPr>
          <w:sz w:val="24"/>
          <w:szCs w:val="24"/>
          <w:lang w:val="en-US"/>
        </w:rPr>
        <w:t>,~,~,~,~=0,0,0,1,0,0,0-&gt;2,l,l,l,l,l,l,l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,~,~,~=y,y,y,0,0,1,0-&gt;2,s,s,s,l,l,l,l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y,y</w:t>
      </w:r>
      <w:proofErr w:type="gramEnd"/>
      <w:r w:rsidRPr="003F32D3">
        <w:rPr>
          <w:sz w:val="24"/>
          <w:szCs w:val="24"/>
          <w:lang w:val="en-US"/>
        </w:rPr>
        <w:t>,y</w:t>
      </w:r>
      <w:proofErr w:type="spellEnd"/>
      <w:r w:rsidRPr="003F32D3">
        <w:rPr>
          <w:sz w:val="24"/>
          <w:szCs w:val="24"/>
          <w:lang w:val="en-US"/>
        </w:rPr>
        <w:t>,~,~,~,~=0,0,1,1,0,0,0-&gt;2,l,l,l,l,l,l,l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,~,~,~=u,u,u,0,0,0,0-&gt;2,s,s,s,l,l,l,l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u,u</w:t>
      </w:r>
      <w:proofErr w:type="gramEnd"/>
      <w:r w:rsidRPr="003F32D3">
        <w:rPr>
          <w:sz w:val="24"/>
          <w:szCs w:val="24"/>
          <w:lang w:val="en-US"/>
        </w:rPr>
        <w:t>,u</w:t>
      </w:r>
      <w:proofErr w:type="spellEnd"/>
      <w:r w:rsidRPr="003F32D3">
        <w:rPr>
          <w:sz w:val="24"/>
          <w:szCs w:val="24"/>
          <w:lang w:val="en-US"/>
        </w:rPr>
        <w:t>,~,~,~,~=0,0,2,1,0,1,0-&gt;2,l,l,l,l,l,l,l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,~,~,~=i,i,i,0,0,1,0-&gt;2,s,s,s,l,l,l,l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i,i</w:t>
      </w:r>
      <w:proofErr w:type="gramEnd"/>
      <w:r w:rsidRPr="003F32D3">
        <w:rPr>
          <w:sz w:val="24"/>
          <w:szCs w:val="24"/>
          <w:lang w:val="en-US"/>
        </w:rPr>
        <w:t>,i</w:t>
      </w:r>
      <w:proofErr w:type="spellEnd"/>
      <w:r w:rsidRPr="003F32D3">
        <w:rPr>
          <w:sz w:val="24"/>
          <w:szCs w:val="24"/>
          <w:lang w:val="en-US"/>
        </w:rPr>
        <w:t>,~,~,~,~=0,0,3,1,0,1,0-&gt;2,l,l,l,l,l,l,l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,~,~,~,~=p,p,p,0,0,~,0-&gt;2,s,s,s,l,l,s,l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p,p</w:t>
      </w:r>
      <w:proofErr w:type="gramEnd"/>
      <w:r w:rsidRPr="003F32D3">
        <w:rPr>
          <w:sz w:val="24"/>
          <w:szCs w:val="24"/>
          <w:lang w:val="en-US"/>
        </w:rPr>
        <w:t>,p</w:t>
      </w:r>
      <w:proofErr w:type="spellEnd"/>
      <w:r w:rsidRPr="003F32D3">
        <w:rPr>
          <w:sz w:val="24"/>
          <w:szCs w:val="24"/>
          <w:lang w:val="en-US"/>
        </w:rPr>
        <w:t>,~,~,~,~=0,0,x,1,0,~,0-&gt;2,l,l,s,l,l,s,l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,~,~,~=w,w,w,0,1,0,0-&gt;2,s,s,s,l,l,l,l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w,w</w:t>
      </w:r>
      <w:proofErr w:type="gramEnd"/>
      <w:r w:rsidRPr="003F32D3">
        <w:rPr>
          <w:sz w:val="24"/>
          <w:szCs w:val="24"/>
          <w:lang w:val="en-US"/>
        </w:rPr>
        <w:t>,w</w:t>
      </w:r>
      <w:proofErr w:type="spellEnd"/>
      <w:r w:rsidRPr="003F32D3">
        <w:rPr>
          <w:sz w:val="24"/>
          <w:szCs w:val="24"/>
          <w:lang w:val="en-US"/>
        </w:rPr>
        <w:t>,~,~,~,~=0,1,0,1,0,0,0-&gt;2,l,l,l,l,l,l,l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,~,~,~=o,o,o,0,1,1,0-&gt;2,s,s,s,l,l,l,l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o,o</w:t>
      </w:r>
      <w:proofErr w:type="gramEnd"/>
      <w:r w:rsidRPr="003F32D3">
        <w:rPr>
          <w:sz w:val="24"/>
          <w:szCs w:val="24"/>
          <w:lang w:val="en-US"/>
        </w:rPr>
        <w:t>,o</w:t>
      </w:r>
      <w:proofErr w:type="spellEnd"/>
      <w:r w:rsidRPr="003F32D3">
        <w:rPr>
          <w:sz w:val="24"/>
          <w:szCs w:val="24"/>
          <w:lang w:val="en-US"/>
        </w:rPr>
        <w:t>,~,~,~,~=0,1,1,1,0,0,0-&gt;2,l,l,l,l,l,l,l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,~,~,~=a,a,a,0,1,0,0-&gt;2,s,s,s,l,l,l,l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a,a</w:t>
      </w:r>
      <w:proofErr w:type="gramEnd"/>
      <w:r w:rsidRPr="003F32D3">
        <w:rPr>
          <w:sz w:val="24"/>
          <w:szCs w:val="24"/>
          <w:lang w:val="en-US"/>
        </w:rPr>
        <w:t>,a</w:t>
      </w:r>
      <w:proofErr w:type="spellEnd"/>
      <w:r w:rsidRPr="003F32D3">
        <w:rPr>
          <w:sz w:val="24"/>
          <w:szCs w:val="24"/>
          <w:lang w:val="en-US"/>
        </w:rPr>
        <w:t>,~,~,~,~=0,1,2,1,0,1,0-&gt;2,l,l,l,l,l,l,l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,~,~,~=s,s,s,0,1,1,0-&gt;2,s,s,s,l,l,l,l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s,s</w:t>
      </w:r>
      <w:proofErr w:type="gramEnd"/>
      <w:r w:rsidRPr="003F32D3">
        <w:rPr>
          <w:sz w:val="24"/>
          <w:szCs w:val="24"/>
          <w:lang w:val="en-US"/>
        </w:rPr>
        <w:t>,s</w:t>
      </w:r>
      <w:proofErr w:type="spellEnd"/>
      <w:r w:rsidRPr="003F32D3">
        <w:rPr>
          <w:sz w:val="24"/>
          <w:szCs w:val="24"/>
          <w:lang w:val="en-US"/>
        </w:rPr>
        <w:t>,~,~,~,~=0,1,3,1,0,1,0-&gt;2,l,l,l,l,l,l,l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,~,~,~,~=d,d,d,0,1,~,0-&gt;2,s,s,s,l,l,s,l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d,d</w:t>
      </w:r>
      <w:proofErr w:type="gramEnd"/>
      <w:r w:rsidRPr="003F32D3">
        <w:rPr>
          <w:sz w:val="24"/>
          <w:szCs w:val="24"/>
          <w:lang w:val="en-US"/>
        </w:rPr>
        <w:t>,d</w:t>
      </w:r>
      <w:proofErr w:type="spellEnd"/>
      <w:r w:rsidRPr="003F32D3">
        <w:rPr>
          <w:sz w:val="24"/>
          <w:szCs w:val="24"/>
          <w:lang w:val="en-US"/>
        </w:rPr>
        <w:t>,~,~,~,~=0,1,x,1,0,~,0-&gt;2,l,l,s,l,l,s,l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,~,~,~=e,e,e,0,0,0,0-&gt;2,s,s,s,l,l,l,l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e,e</w:t>
      </w:r>
      <w:proofErr w:type="gramEnd"/>
      <w:r w:rsidRPr="003F32D3">
        <w:rPr>
          <w:sz w:val="24"/>
          <w:szCs w:val="24"/>
          <w:lang w:val="en-US"/>
        </w:rPr>
        <w:t>,e</w:t>
      </w:r>
      <w:proofErr w:type="spellEnd"/>
      <w:r w:rsidRPr="003F32D3">
        <w:rPr>
          <w:sz w:val="24"/>
          <w:szCs w:val="24"/>
          <w:lang w:val="en-US"/>
        </w:rPr>
        <w:t>,~,~,~,~=0,2,0,1,1,0,0-&gt;2,l,l,l,l,l,l,l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,~,~,~=f,f,f,0,0,1,0-&gt;2,s,s,s,l,l,l,l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f,f</w:t>
      </w:r>
      <w:proofErr w:type="gramEnd"/>
      <w:r w:rsidRPr="003F32D3">
        <w:rPr>
          <w:sz w:val="24"/>
          <w:szCs w:val="24"/>
          <w:lang w:val="en-US"/>
        </w:rPr>
        <w:t>,f</w:t>
      </w:r>
      <w:proofErr w:type="spellEnd"/>
      <w:r w:rsidRPr="003F32D3">
        <w:rPr>
          <w:sz w:val="24"/>
          <w:szCs w:val="24"/>
          <w:lang w:val="en-US"/>
        </w:rPr>
        <w:t>,~,~,~,~=0,2,1,1,1,0,0-&gt;2,l,l,l,l,l,l,l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,~,~,~=g,g,g,0,0,0,0-&gt;2,s,s,s,l,l,l,l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g,g</w:t>
      </w:r>
      <w:proofErr w:type="gramEnd"/>
      <w:r w:rsidRPr="003F32D3">
        <w:rPr>
          <w:sz w:val="24"/>
          <w:szCs w:val="24"/>
          <w:lang w:val="en-US"/>
        </w:rPr>
        <w:t>,g</w:t>
      </w:r>
      <w:proofErr w:type="spellEnd"/>
      <w:r w:rsidRPr="003F32D3">
        <w:rPr>
          <w:sz w:val="24"/>
          <w:szCs w:val="24"/>
          <w:lang w:val="en-US"/>
        </w:rPr>
        <w:t>,~,~,~,~=0,2,2,1,1,1,1-&gt;2,l,l,l,l,l,l,l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,~,~,~=h,h,h,0,0,1,0-&gt;2,s,s,s,l,l,l,l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h,h</w:t>
      </w:r>
      <w:proofErr w:type="gramEnd"/>
      <w:r w:rsidRPr="003F32D3">
        <w:rPr>
          <w:sz w:val="24"/>
          <w:szCs w:val="24"/>
          <w:lang w:val="en-US"/>
        </w:rPr>
        <w:t>,h</w:t>
      </w:r>
      <w:proofErr w:type="spellEnd"/>
      <w:r w:rsidRPr="003F32D3">
        <w:rPr>
          <w:sz w:val="24"/>
          <w:szCs w:val="24"/>
          <w:lang w:val="en-US"/>
        </w:rPr>
        <w:t>,~,~,~,~=0,2,3,1,1,1,1-&gt;2,l,l,l,l,l,l,l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,~,~,~,~=j,j,j,0,0,~,0-&gt;2,s,s,s,l,l,s,l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j,j</w:t>
      </w:r>
      <w:proofErr w:type="gramEnd"/>
      <w:r w:rsidRPr="003F32D3">
        <w:rPr>
          <w:sz w:val="24"/>
          <w:szCs w:val="24"/>
          <w:lang w:val="en-US"/>
        </w:rPr>
        <w:t>,j</w:t>
      </w:r>
      <w:proofErr w:type="spellEnd"/>
      <w:r w:rsidRPr="003F32D3">
        <w:rPr>
          <w:sz w:val="24"/>
          <w:szCs w:val="24"/>
          <w:lang w:val="en-US"/>
        </w:rPr>
        <w:t>,~,~,~,~=0,2,x,1,1,~,1-&gt;2,l,l,s,l,l,s,l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,~,~,~=r,r,r,0,1,0,0-&gt;2,s,s,s,l,l,l,l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r,r</w:t>
      </w:r>
      <w:proofErr w:type="gramEnd"/>
      <w:r w:rsidRPr="003F32D3">
        <w:rPr>
          <w:sz w:val="24"/>
          <w:szCs w:val="24"/>
          <w:lang w:val="en-US"/>
        </w:rPr>
        <w:t>,r</w:t>
      </w:r>
      <w:proofErr w:type="spellEnd"/>
      <w:r w:rsidRPr="003F32D3">
        <w:rPr>
          <w:sz w:val="24"/>
          <w:szCs w:val="24"/>
          <w:lang w:val="en-US"/>
        </w:rPr>
        <w:t>,~,~,~,~=0,3,0,1,1,0,0-&gt;2,l,l,l,l,l,l,l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,~,~,~=k,k,k,0,1,1,0-&gt;2,s,s,s,l,l,l,l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k,k</w:t>
      </w:r>
      <w:proofErr w:type="gramEnd"/>
      <w:r w:rsidRPr="003F32D3">
        <w:rPr>
          <w:sz w:val="24"/>
          <w:szCs w:val="24"/>
          <w:lang w:val="en-US"/>
        </w:rPr>
        <w:t>,k</w:t>
      </w:r>
      <w:proofErr w:type="spellEnd"/>
      <w:r w:rsidRPr="003F32D3">
        <w:rPr>
          <w:sz w:val="24"/>
          <w:szCs w:val="24"/>
          <w:lang w:val="en-US"/>
        </w:rPr>
        <w:t>,~,~,~,~=0,3,1,1,1,0,0-&gt;2,l,l,l,l,l,l,l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,~,~,~=l,l,l,0,1,0,0-&gt;2,s,s,s,l,l,l,l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l,l</w:t>
      </w:r>
      <w:proofErr w:type="gramEnd"/>
      <w:r w:rsidRPr="003F32D3">
        <w:rPr>
          <w:sz w:val="24"/>
          <w:szCs w:val="24"/>
          <w:lang w:val="en-US"/>
        </w:rPr>
        <w:t>,l</w:t>
      </w:r>
      <w:proofErr w:type="spellEnd"/>
      <w:r w:rsidRPr="003F32D3">
        <w:rPr>
          <w:sz w:val="24"/>
          <w:szCs w:val="24"/>
          <w:lang w:val="en-US"/>
        </w:rPr>
        <w:t>,~,~,~,~=0,3,2,1,1,1,1-&gt;2,l,l,l,l,l,l,l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,~,~,~=z,z,z,0,1,1,0-&gt;2,s,s,s,l,l,l,l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z,z</w:t>
      </w:r>
      <w:proofErr w:type="gramEnd"/>
      <w:r w:rsidRPr="003F32D3">
        <w:rPr>
          <w:sz w:val="24"/>
          <w:szCs w:val="24"/>
          <w:lang w:val="en-US"/>
        </w:rPr>
        <w:t>,z</w:t>
      </w:r>
      <w:proofErr w:type="spellEnd"/>
      <w:r w:rsidRPr="003F32D3">
        <w:rPr>
          <w:sz w:val="24"/>
          <w:szCs w:val="24"/>
          <w:lang w:val="en-US"/>
        </w:rPr>
        <w:t>,~,~,~,~=0,3,3,1,1,1,1-&gt;2,l,l,l,l,l,l,l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,~,~,~,~=x,x,x,0,1,~,0-&gt;2,s,s,s,l,l,s,l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,~,~,~,~=0,3,x,1,1,~,1-&gt;2,l,l,s,l,l,s,l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,0,~,~,~,~=t,t,t,0,~,0,0-&gt;2,s,s,s,l,s,l,l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t,t</w:t>
      </w:r>
      <w:proofErr w:type="gramEnd"/>
      <w:r w:rsidRPr="003F32D3">
        <w:rPr>
          <w:sz w:val="24"/>
          <w:szCs w:val="24"/>
          <w:lang w:val="en-US"/>
        </w:rPr>
        <w:t>,t</w:t>
      </w:r>
      <w:proofErr w:type="spellEnd"/>
      <w:r w:rsidRPr="003F32D3">
        <w:rPr>
          <w:sz w:val="24"/>
          <w:szCs w:val="24"/>
          <w:lang w:val="en-US"/>
        </w:rPr>
        <w:t>,~,~,~,~=0,x,0,1,~,0,0-&gt;2,l,s,l,l,s,l,l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,1,~,~,~,~=c,c,c,0,~,1,0-&gt;2,s,s,s,l,s,l,l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c,c</w:t>
      </w:r>
      <w:proofErr w:type="gramEnd"/>
      <w:r w:rsidRPr="003F32D3">
        <w:rPr>
          <w:sz w:val="24"/>
          <w:szCs w:val="24"/>
          <w:lang w:val="en-US"/>
        </w:rPr>
        <w:t>,c</w:t>
      </w:r>
      <w:proofErr w:type="spellEnd"/>
      <w:r w:rsidRPr="003F32D3">
        <w:rPr>
          <w:sz w:val="24"/>
          <w:szCs w:val="24"/>
          <w:lang w:val="en-US"/>
        </w:rPr>
        <w:t>,~,~,~,~=0,x,1,1,~,0,0-&gt;2,l,s,l,l,s,l,l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,2,~,~,~,~=v,v,v,0,~,0,0-&gt;2,s,s,s,l,s,l,l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v,v</w:t>
      </w:r>
      <w:proofErr w:type="gramEnd"/>
      <w:r w:rsidRPr="003F32D3">
        <w:rPr>
          <w:sz w:val="24"/>
          <w:szCs w:val="24"/>
          <w:lang w:val="en-US"/>
        </w:rPr>
        <w:t>,v</w:t>
      </w:r>
      <w:proofErr w:type="spellEnd"/>
      <w:r w:rsidRPr="003F32D3">
        <w:rPr>
          <w:sz w:val="24"/>
          <w:szCs w:val="24"/>
          <w:lang w:val="en-US"/>
        </w:rPr>
        <w:t>,~,~,~,~=0,x,2,1,~,1,1-&gt;2,l,s,l,l,s,l,l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,3,~,~,~,~=b,b,b,0,~,1,0-&gt;2,s,s,s,l,s,l,l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b,b</w:t>
      </w:r>
      <w:proofErr w:type="gramEnd"/>
      <w:r w:rsidRPr="003F32D3">
        <w:rPr>
          <w:sz w:val="24"/>
          <w:szCs w:val="24"/>
          <w:lang w:val="en-US"/>
        </w:rPr>
        <w:t>,b</w:t>
      </w:r>
      <w:proofErr w:type="spellEnd"/>
      <w:r w:rsidRPr="003F32D3">
        <w:rPr>
          <w:sz w:val="24"/>
          <w:szCs w:val="24"/>
          <w:lang w:val="en-US"/>
        </w:rPr>
        <w:t>,~,~,~,~=0,x,3,1,~,1,1-&gt;2,l,s,l,l,s,l,l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,x,~,~,~,~=n,n,n,0,~,~,0-&gt;2,s,s,s,l,s,s,l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n,n</w:t>
      </w:r>
      <w:proofErr w:type="gramEnd"/>
      <w:r w:rsidRPr="003F32D3">
        <w:rPr>
          <w:sz w:val="24"/>
          <w:szCs w:val="24"/>
          <w:lang w:val="en-US"/>
        </w:rPr>
        <w:t>,n</w:t>
      </w:r>
      <w:proofErr w:type="spellEnd"/>
      <w:r w:rsidRPr="003F32D3">
        <w:rPr>
          <w:sz w:val="24"/>
          <w:szCs w:val="24"/>
          <w:lang w:val="en-US"/>
        </w:rPr>
        <w:t>,~,~,~,~=0,x,x,1,~,~,1-&gt;2,l,s,s,l,s,s,l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1.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,~,~,~=3,0,0,~,~,~,~-&gt;3,s,s,s,s,s,s,s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,~,~,~=3,0,1,~,~,~,~-&gt;3,s,s,s,s,s,s,s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,~,~,~=3,0,2,~,~,~,~-&gt;3,s,s,s,s,s,s,s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,~,~,~=3,0,3,~,~,~,~-&gt;3,s,s,s,s,s,s,s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,~,~,~,~=3,0,x,~,~,~,~-&gt;3,s,s,s,s,s,s,s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,~,~,~=3,1,0,~,~,~,~-&gt;3,s,s,s,s,s,s,s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,~,~,~=3,1,1,~,~,~,~-&gt;3,s,s,s,s,s,s,s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,~,~,~=3,1,2,~,~,~,~-&gt;3,s,s,s,s,s,s,s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lastRenderedPageBreak/>
        <w:t>3,1,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,~,~,~=3,1,3,~,~,~,~-&gt;3,s,s,s,s,s,s,s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,~,~,~,~=3,1,x,~,~,~,~-&gt;3,s,s,s,s,s,s,s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,~,~,~=3,2,0,~,~,~,~-&gt;3,s,s,s,s,s,s,s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,~,~,~=3,2,1,~,~,~,~-&gt;3,s,s,s,s,s,s,s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,~,~,~=3,2,2,~,~,~,~-&gt;3,s,s,s,s,s,s,s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,~,~,~=3,2,3,~,~,~,~-&gt;3,s,s,s,s,s,s,s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,~,~,~,~=3,2,x,~,~,~,~-&gt;3,s,s,s,s,s,s,s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,~,~,~=3,3,0,~,~,~,~-&gt;3,ss,s,s,s,s,s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,~,~,~=3,3,1,~,~,~,~-&gt;3,s,s,s,s,s,s,s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,~,~,~=3,3,2,~,~,~,~-&gt;3,s,s,s,s,s,s,s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,~,~,~=3,3,3,~,~,~,~-&gt;3,s,s,s,s,s,s,s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,~,~,~,~=3,3,x,~,~,~,~-&gt;3,s,s,s,s,s,s,s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,0,~,~,~,~=3,x,0,~,~,~,~-&gt;3,s,s,s,s,s,s,s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,1,~,~,~,~=3,x,1,~,~,~,~-&gt;3,s,s,s,s,s,s,s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,2,~,~,~,~=3,x,2,~,~,~,~-&gt;3,s,s,s,s,s,s,s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,3,~,~,~,~=3,x,3,~,~,~,~-&gt;3,s,s,s,s,s,s,s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,x,~,~,~,~=3,x,x,~,~,~,~-&gt;3,s,s,s,s,s,s,s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2.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Если конфигурация начинается с «Х», то переход в 4 состояние</w:t>
      </w: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,~,~,~=x,0,0,~,~,~,~-&gt;4,s,s,s,s,s,s,s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,~,~,~=x,0,1,~,~,~,~-&gt;4,s,s,s,s,s,s,s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,~,~,~=x,0,2,~,~,~,~-&gt;4,s,s,s,s,s,s,s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,~,~,~=x,0,3,~,~,~,~-&gt;4,s,s,s,s,s,s,s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,~,~,~,~=x,0,x,~,~,~,~-&gt;4,s,s,s,s,s,s,s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,~,~,~=x,1,0,~,~,~,~-&gt;4,s,s,s,s,s,s,s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,~,~,~=x,1,1,~,~,~,~-&gt;4,s,s,s,s,s,s,s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,~,~,~=x,1,2,~,~,~,~-&gt;4,s,s,s,s,s,s,s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,~,~,~=x,1,3,~,~,~,~-&gt;4,s,s,s,s,s,s,s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,~,~,~,~=x,1,x,~,~,~,~-&gt;4,s,s,s,s,s,s,s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,~,~,~=x,2,0,~,~,~,~-&gt;4,s,s,s,s,s,s,s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,~,~,~=x,2,1,~,~,~,~-&gt;4,s,s,s,s,s,s,s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,~,~,~=x,2,2,~,~,~,~-&gt;4,s,s,s,s,s,s,s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,~,~,~=x,2,3,~,~,~,~-&gt;4,s,s,s,s,s,s,s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,~,~,~,~=x,2,x,~,~,~,~-&gt;4,s,s,s,s,s,s,s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,~,~,~=x,3,0,~,~,~,~-&gt;4,s,s,s,s,s,s,s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,~,~,~=x,3,1,~,~,~,~-&gt;4,s,s,s,s,s,s,s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,~,~,~=x,3,2,~,~,~,~-&gt;4,s,s,s,s,s,s,s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,~,~,~=x,3,3,~,~,~,~-&gt;4,s,s,s,s,s,s,s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,~,~,~,~=x,3,x,~,~,~,~-&gt;4,s,s,s,s,s,s,s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,0,~,~,~,~=x,x,0,~,~,~,~-&gt;4,s,s,s,s,s,s,s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,1,~,~,~,~=x,x,1,~,~,~,~-&gt;4,s,s,s,s,s,s,s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,2,~,~,~,~=x,x,2,~,~,~,~-&gt;4,s,s,s,s,s,s,s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,3,~,~,~,~=x,x,3,~,~,~,~-&gt;4,s,s,s,s,s,s,s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</w:t>
      </w:r>
      <w:proofErr w:type="spellStart"/>
      <w:r w:rsidRPr="003F32D3">
        <w:rPr>
          <w:sz w:val="24"/>
          <w:szCs w:val="24"/>
          <w:lang w:val="en-US"/>
        </w:rPr>
        <w:t>x,x,x</w:t>
      </w:r>
      <w:proofErr w:type="spellEnd"/>
      <w:r w:rsidRPr="003F32D3">
        <w:rPr>
          <w:sz w:val="24"/>
          <w:szCs w:val="24"/>
          <w:lang w:val="en-US"/>
        </w:rPr>
        <w:t>,~,~,~,~-&gt;5,s,s,s,s,s,s,s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}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3: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{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3.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,~,~,~=0,0,0,~,~,~,~-&gt;0,s,s,s,s,s,s,s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,~,~,~=0,0,1,~,~,~,~-&gt;0,s,s,s,s,s,s,s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,~,~,~=0,0,2,~,~,~,~-&gt;0,s,s,s,s,s,s,s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,~,~,~=0,0,3,~,~,~,~-&gt;0,s,s,s,s,s,s,s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,~,~,~,~=0,0,x,~,~,~,~-&gt;0,s,s,s,s,s,s,s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,~,~,~=0,1,0,~,~,~,~-&gt;0,s,s,s,s,s,s,s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,~,~,~=0,1,1,~,~,~,~-&gt;0,s,s,s,s,s,s,s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,~,~,~=0,1,2,~,~,~,~-&gt;0,s,s,s,s,s,s,s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lastRenderedPageBreak/>
        <w:t>0,1,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,~,~,~=0,1,3,~,~,~,~-&gt;0,s,s,s,s,s,s,s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,~,~,~,~=0,1,x,~,~,~,~-&gt;0,s,s,s,s,s,s,s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,~,~,~=0,2,0,~,~,~,~-&gt;0,s,s,s,s,s,s,s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,~,~,~=0,2,1,~,~,~,~-&gt;0,s,s,s,s,s,s,s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,~,~,~=0,2,2,~,~,~,~-&gt;0,s,s,s,s,s,s,s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,~,~,~=0,2,3,~,~,~,~-&gt;0,s,s,s,s,s,s,s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,~,~,~,~=0,2,x,~,~,~,~-&gt;0,s,s,s,s,s,s,s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,~,~,~=0,3,0,~,~,~,~-&gt;0,s,s,s,s,s,s,s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,~,~,~=0,3,1,~,~,~,~-&gt;0,s,s,s,s,s,s,s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,~,~,~=0,3,2,~,~,~,~-&gt;0,s,s,s,s,s,s,s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,~,~,~=0,3,3,~,~,~,~-&gt;0,s,s,s,s,s,s,s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,~,~,~,~=0,3,x,~,~,~,~-&gt;0,s,s,s,s,s,s,s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,0,~,~,~,~=0,x,0,~,~,~,~-&gt;0,s,s,s,s,s,s,s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,1,~,~,~,~=0,x,1,~,~,~,~-&gt;0,s,s,s,s,s,s,s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,2,~,~,~,~=0,x,2,~,~,~,~-&gt;0,s,s,s,s,s,s,s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,3,~,~,~,~=0,x,3,~,~,~,~-&gt;0,s,s,s,s,s,s,s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,x,~,~,~,~=0,x,x,~,~,~,~-&gt;0,s,s,s,s,s,s,s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3.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,~,~,~=1,0,0,~,~,~,~-&gt;1,s,s,s,s,s,s,s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,~,~,~=1,0,1,~,~,~,~-&gt;1,s,s,s,s,s,s,s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,~,~,~=1,0,2,~,~,~,~-&gt;1,s,s,s,s,s,s,s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,~,~,~=1,0,3,~,~,~,~-&gt;1,s,s,s,s,s,s,s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,~,~,~,~=1,0,x,~,~,~,~-&gt;1,s,s,s,s,s,s,s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,~,~,~=1,1,0,~,~,~,~-&gt;1,s,s,s,s,s,s,s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,~,~,~=1,1,1,~,~,~,~-&gt;1,s,s,s,s,s,s,s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,~,~,~=1,1,2,~,~,~,~-&gt;1,s,s,s,s,s,s,s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,~,~,~=1,1,3,~,~,~,~-&gt;1,s,s,s,s,s,s,s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,~,~,~,~=1,1,x,~,~,~,~-&gt;1,s,s,s,s,s,s,s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,~,~,~=1,2,0,~,~,~,~-&gt;1,s,s,s,s,s,s,s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,~,~,~=1,2,1,~,~,~,~-&gt;1,s,s,s,s,s,s,s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,~,~,~=1,2,2,~,~,~,~-&gt;1,s,s,s,s,s,s,s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,~,~,~=1,2,3,~,~,~,~-&gt;1,s,s,s,s,s,s,s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,~,~,~,~=1,2,x,~,~,~,~-&gt;1,s,s,s,s,s,s,s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,~,~,~=1,3,0,~,~,~,~-&gt;1,s,s,s,s,s,s,s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,~,~,~=1,3,1,~,~,~,~-&gt;1,s,s,s,s,s,s,s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,~,~,~=1,3,2,~,~,~,~-&gt;1,s,s,s,s,s,s,s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,~,~,~=1,3,3,~,~,~,~-&gt;1,s,s,s,s,s,s,s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,~,~,~,~=1,3,x,~,~,~,~-&gt;1,s,s,s,s,s,s,s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,0,~,~,~,~=1,x,0,~,~,~,~-&gt;1,s,s,s,s,s,s,s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,1,~,~,~,~=1,x,1,~,~,~,~-&gt;1,s,s,s,s,s,s,s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,2,~,~,~,~=1,x,2,~,~,~,~-&gt;1,s,s,s,s,s,s,s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,3,~,~,~,~=1,x,3,~,~,~,~-&gt;1,s,s,s,s,s,s,s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,x,~,~,~,~=1,x,x,~,~,~,~-&gt;1,s,s,s,s,s,s,s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3.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,~,~,~=2,0,0,~,~,~,~-&gt;2,s,s,s,s,s,s,s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,~,~,~=2,0,1,~,~,~,~-&gt;2,s,s,s,s,s,s,s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,~,~,~=2,0,2,~,~,~,~-&gt;2,s,s,s,s,s,s,s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,~,~,~=2,0,3,~,~,~,~-&gt;2,s,s,s,s,s,s,s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,~,~,~,~=2,0,x,~,~,~,~-&gt;2,s,s,s,s,s,s,s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,~,~,~=2,1,0,~,~,~,~-&gt;2,s,s,s,s,s,s,s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,~,~,~=2,1,1,~,~,~,~-&gt;2,s,s,s,s,s,s,s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,~,~,~=2,1,2,~,~,~,~-&gt;2,s,s,s,s,s,s,s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,~,~,~=2,1,3,~,~,~,~-&gt;2,s,s,s,s,s,s,s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,~,~,~,~=2,1,x,~,~,~,~-&gt;2,s,s,s,s,s,s,s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lastRenderedPageBreak/>
        <w:t>2,2,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,~,~,~=2,2,0,~,~,~,~-&gt;2,s,s,s,s,s,s,s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,~,~,~=2,2,1,~,~,~,~-&gt;2,s,s,s,s,s,s,s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,~,~,~=2,2,2,~,~,~,~-&gt;2,s,s,s,s,s,s,s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,~,~,~=2,2,3,~,~,~,~-&gt;2,s,s,s,s,s,s,s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,~,~,~,~=2,2,x,~,~,~,~-&gt;2,s,s,s,s,s,s,s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,~,~,~=2,3,0,~,~,~,~-&gt;2,s,s,s,s,s,s,s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,~,~,~=2,3,1,~,~,~,~-&gt;2,s,s,s,s,s,s,s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,~,~,~=2,3,2,~,~,~,~-&gt;2,s,s,s,s,s,s,s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,~,~,~=2,3,3,~,~,~,~-&gt;2,s,s,s,s,s,s,s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,~,~,~,~=2,3,x,~,~,~,~-&gt;2,s,s,s,s,s,s,s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,0,~,~,~,~=2,x,0,~,~,~,~-&gt;2,s,s,s,s,s,s,s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,1,~,~,~,~=2,x,1,~,~,~,~-&gt;2,s,s,s,s,s,s,s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,2,~,~,~,~=2,x,2,~,~,~,~-&gt;2,s,s,s,s,s,s,s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,3,~,~,~,~=2,x,3,~,~,~,~-&gt;2,s,s,s,s,s,s,s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,x,~,~,~,~=2,x,x,~,~,~,~-&gt;2,s,s,s,s,s,s,s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Обработка конфигураций, начинающихся с 3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052B8E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052B8E">
        <w:rPr>
          <w:sz w:val="24"/>
          <w:szCs w:val="24"/>
          <w:lang w:val="en-US"/>
        </w:rPr>
        <w:t>3,0,</w:t>
      </w:r>
      <w:proofErr w:type="gramStart"/>
      <w:r w:rsidRPr="00052B8E">
        <w:rPr>
          <w:sz w:val="24"/>
          <w:szCs w:val="24"/>
          <w:lang w:val="en-US"/>
        </w:rPr>
        <w:t>0,~</w:t>
      </w:r>
      <w:proofErr w:type="gramEnd"/>
      <w:r w:rsidRPr="00052B8E">
        <w:rPr>
          <w:sz w:val="24"/>
          <w:szCs w:val="24"/>
          <w:lang w:val="en-US"/>
        </w:rPr>
        <w:t>,~,~,~=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q</w:t>
      </w:r>
      <w:r w:rsidRPr="00052B8E">
        <w:rPr>
          <w:sz w:val="24"/>
          <w:szCs w:val="24"/>
          <w:lang w:val="en-US"/>
        </w:rPr>
        <w:t>,1,0,0,0-&gt;3,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s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l</w:t>
      </w:r>
      <w:r w:rsidRPr="00052B8E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q,q</w:t>
      </w:r>
      <w:proofErr w:type="gramEnd"/>
      <w:r w:rsidRPr="003F32D3">
        <w:rPr>
          <w:sz w:val="24"/>
          <w:szCs w:val="24"/>
          <w:lang w:val="en-US"/>
        </w:rPr>
        <w:t>,q</w:t>
      </w:r>
      <w:proofErr w:type="spellEnd"/>
      <w:r w:rsidRPr="003F32D3">
        <w:rPr>
          <w:sz w:val="24"/>
          <w:szCs w:val="24"/>
          <w:lang w:val="en-US"/>
        </w:rPr>
        <w:t>,~,~,~,~=0,0,0,1,0,0,0-&gt;3,l,l,l,l,l,l,l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,~,~,~=y,y,y,1,0,1,0-&gt;3,s,s,s,l,l,l,l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y,y</w:t>
      </w:r>
      <w:proofErr w:type="gramEnd"/>
      <w:r w:rsidRPr="003F32D3">
        <w:rPr>
          <w:sz w:val="24"/>
          <w:szCs w:val="24"/>
          <w:lang w:val="en-US"/>
        </w:rPr>
        <w:t>,y</w:t>
      </w:r>
      <w:proofErr w:type="spellEnd"/>
      <w:r w:rsidRPr="003F32D3">
        <w:rPr>
          <w:sz w:val="24"/>
          <w:szCs w:val="24"/>
          <w:lang w:val="en-US"/>
        </w:rPr>
        <w:t>,~,~,~,~=0,0,1,1,0,0,0-&gt;3,l,l,l,l,l,l,l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,~,~,~=u,u,u,1,0,0,0-&gt;3,s,s,s,l,l,l,l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u,u</w:t>
      </w:r>
      <w:proofErr w:type="gramEnd"/>
      <w:r w:rsidRPr="003F32D3">
        <w:rPr>
          <w:sz w:val="24"/>
          <w:szCs w:val="24"/>
          <w:lang w:val="en-US"/>
        </w:rPr>
        <w:t>,u</w:t>
      </w:r>
      <w:proofErr w:type="spellEnd"/>
      <w:r w:rsidRPr="003F32D3">
        <w:rPr>
          <w:sz w:val="24"/>
          <w:szCs w:val="24"/>
          <w:lang w:val="en-US"/>
        </w:rPr>
        <w:t>,~,~,~,~=0,0,2,1,0,1,0-&gt;3,l,l,l,l,l,l,l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,~,~,~=i,i,i,1,0,1,0-&gt;3,s,s,s,l,l,l,l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i,i</w:t>
      </w:r>
      <w:proofErr w:type="gramEnd"/>
      <w:r w:rsidRPr="003F32D3">
        <w:rPr>
          <w:sz w:val="24"/>
          <w:szCs w:val="24"/>
          <w:lang w:val="en-US"/>
        </w:rPr>
        <w:t>,i</w:t>
      </w:r>
      <w:proofErr w:type="spellEnd"/>
      <w:r w:rsidRPr="003F32D3">
        <w:rPr>
          <w:sz w:val="24"/>
          <w:szCs w:val="24"/>
          <w:lang w:val="en-US"/>
        </w:rPr>
        <w:t>,~,~,~,~=0,0,3,1,0,1,0-&gt;3,l,l,l,l,l,l,l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,~,~,~,~=p,p,p,1,0,~,0-&gt;3,s,s,s,l,l,s,l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p,p</w:t>
      </w:r>
      <w:proofErr w:type="gramEnd"/>
      <w:r w:rsidRPr="003F32D3">
        <w:rPr>
          <w:sz w:val="24"/>
          <w:szCs w:val="24"/>
          <w:lang w:val="en-US"/>
        </w:rPr>
        <w:t>,p</w:t>
      </w:r>
      <w:proofErr w:type="spellEnd"/>
      <w:r w:rsidRPr="003F32D3">
        <w:rPr>
          <w:sz w:val="24"/>
          <w:szCs w:val="24"/>
          <w:lang w:val="en-US"/>
        </w:rPr>
        <w:t>,~,~,~,~=0,0,x,1,0,~,0-&gt;3,l,l,s,l,l,s,l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,~,~,~=w,w,w,1,1,0,0-&gt;3,s,s,s,l,l,l,l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w,w</w:t>
      </w:r>
      <w:proofErr w:type="gramEnd"/>
      <w:r w:rsidRPr="003F32D3">
        <w:rPr>
          <w:sz w:val="24"/>
          <w:szCs w:val="24"/>
          <w:lang w:val="en-US"/>
        </w:rPr>
        <w:t>,w</w:t>
      </w:r>
      <w:proofErr w:type="spellEnd"/>
      <w:r w:rsidRPr="003F32D3">
        <w:rPr>
          <w:sz w:val="24"/>
          <w:szCs w:val="24"/>
          <w:lang w:val="en-US"/>
        </w:rPr>
        <w:t>,~,~,~,~=0,1,0,1,0,0,0-&gt;3,l,l,l,l,l,l,l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,~,~,~=o,o,o,1,1,1,1-&gt;3,s,s,s,l,l,l,l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o,o</w:t>
      </w:r>
      <w:proofErr w:type="gramEnd"/>
      <w:r w:rsidRPr="003F32D3">
        <w:rPr>
          <w:sz w:val="24"/>
          <w:szCs w:val="24"/>
          <w:lang w:val="en-US"/>
        </w:rPr>
        <w:t>,o</w:t>
      </w:r>
      <w:proofErr w:type="spellEnd"/>
      <w:r w:rsidRPr="003F32D3">
        <w:rPr>
          <w:sz w:val="24"/>
          <w:szCs w:val="24"/>
          <w:lang w:val="en-US"/>
        </w:rPr>
        <w:t>,~,~,~,~=0,1,1,1,0,0,0-&gt;3,l,l,l,l,l,l,l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,~,~,~=a,a,a,1,1,0,0-&gt;3,s,s,s,l,l,l,l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a,a</w:t>
      </w:r>
      <w:proofErr w:type="gramEnd"/>
      <w:r w:rsidRPr="003F32D3">
        <w:rPr>
          <w:sz w:val="24"/>
          <w:szCs w:val="24"/>
          <w:lang w:val="en-US"/>
        </w:rPr>
        <w:t>,a</w:t>
      </w:r>
      <w:proofErr w:type="spellEnd"/>
      <w:r w:rsidRPr="003F32D3">
        <w:rPr>
          <w:sz w:val="24"/>
          <w:szCs w:val="24"/>
          <w:lang w:val="en-US"/>
        </w:rPr>
        <w:t>,~,~,~,~=0,1,2,1,0,1,0-&gt;3,l,l,l,l,l,l,l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,~,~,~=s,s,s,1,1,1,1-&gt;3,s,s,s,l,l,l,l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s,s</w:t>
      </w:r>
      <w:proofErr w:type="gramEnd"/>
      <w:r w:rsidRPr="003F32D3">
        <w:rPr>
          <w:sz w:val="24"/>
          <w:szCs w:val="24"/>
          <w:lang w:val="en-US"/>
        </w:rPr>
        <w:t>,s</w:t>
      </w:r>
      <w:proofErr w:type="spellEnd"/>
      <w:r w:rsidRPr="003F32D3">
        <w:rPr>
          <w:sz w:val="24"/>
          <w:szCs w:val="24"/>
          <w:lang w:val="en-US"/>
        </w:rPr>
        <w:t>,~,~,~,~=0,1,3,1,0,1,0-&gt;3,l,l,l,l,l,l,l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,~,~,~,~=d,d,d,1,1,~,1-&gt;3,s,s,s,l,l,s,l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d,d</w:t>
      </w:r>
      <w:proofErr w:type="gramEnd"/>
      <w:r w:rsidRPr="003F32D3">
        <w:rPr>
          <w:sz w:val="24"/>
          <w:szCs w:val="24"/>
          <w:lang w:val="en-US"/>
        </w:rPr>
        <w:t>,d</w:t>
      </w:r>
      <w:proofErr w:type="spellEnd"/>
      <w:r w:rsidRPr="003F32D3">
        <w:rPr>
          <w:sz w:val="24"/>
          <w:szCs w:val="24"/>
          <w:lang w:val="en-US"/>
        </w:rPr>
        <w:t>,~,~,~,~=0,1,x,1,0,~,0-&gt;3,l,l,s,l,l,s,l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,~,~,~=e,e,e,1,0,0,0-&gt;3,s,s,s,l,l,l,l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e,e</w:t>
      </w:r>
      <w:proofErr w:type="gramEnd"/>
      <w:r w:rsidRPr="003F32D3">
        <w:rPr>
          <w:sz w:val="24"/>
          <w:szCs w:val="24"/>
          <w:lang w:val="en-US"/>
        </w:rPr>
        <w:t>,e</w:t>
      </w:r>
      <w:proofErr w:type="spellEnd"/>
      <w:r w:rsidRPr="003F32D3">
        <w:rPr>
          <w:sz w:val="24"/>
          <w:szCs w:val="24"/>
          <w:lang w:val="en-US"/>
        </w:rPr>
        <w:t>,~,~,~,~=0,2,0,1,1,0,0-&gt;3,l,l,l,l,l,l,l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,~,~,~=f,f,f,1,0,1,0-&gt;3,s,s,s,l,l,l,l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f,f</w:t>
      </w:r>
      <w:proofErr w:type="gramEnd"/>
      <w:r w:rsidRPr="003F32D3">
        <w:rPr>
          <w:sz w:val="24"/>
          <w:szCs w:val="24"/>
          <w:lang w:val="en-US"/>
        </w:rPr>
        <w:t>,f</w:t>
      </w:r>
      <w:proofErr w:type="spellEnd"/>
      <w:r w:rsidRPr="003F32D3">
        <w:rPr>
          <w:sz w:val="24"/>
          <w:szCs w:val="24"/>
          <w:lang w:val="en-US"/>
        </w:rPr>
        <w:t>,~,~,~,~=0,2,1,1,1,0,0-&gt;3,l,l,l,l,l,l,l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,~,~,~=g,g,g,1,0,0,0-&gt;3,s,s,s,l,l,l,l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g,g</w:t>
      </w:r>
      <w:proofErr w:type="gramEnd"/>
      <w:r w:rsidRPr="003F32D3">
        <w:rPr>
          <w:sz w:val="24"/>
          <w:szCs w:val="24"/>
          <w:lang w:val="en-US"/>
        </w:rPr>
        <w:t>,g</w:t>
      </w:r>
      <w:proofErr w:type="spellEnd"/>
      <w:r w:rsidRPr="003F32D3">
        <w:rPr>
          <w:sz w:val="24"/>
          <w:szCs w:val="24"/>
          <w:lang w:val="en-US"/>
        </w:rPr>
        <w:t>,~,~,~,~=0,2,2,1,1,1,1-&gt;3,l,l,l,l,l,l,l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,~,~,~=h,h,h,1,0,1,0-&gt;3,s,s,s,l,l,l,l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h,h</w:t>
      </w:r>
      <w:proofErr w:type="gramEnd"/>
      <w:r w:rsidRPr="003F32D3">
        <w:rPr>
          <w:sz w:val="24"/>
          <w:szCs w:val="24"/>
          <w:lang w:val="en-US"/>
        </w:rPr>
        <w:t>,h</w:t>
      </w:r>
      <w:proofErr w:type="spellEnd"/>
      <w:r w:rsidRPr="003F32D3">
        <w:rPr>
          <w:sz w:val="24"/>
          <w:szCs w:val="24"/>
          <w:lang w:val="en-US"/>
        </w:rPr>
        <w:t>,~,~,~,~=0,2,3,1,1,1,1-&gt;3,l,l,l,l,l,l,l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,~,~,~,~=j,j,j,1,0,~,0-&gt;3,s,s,s,l,l,s,l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j,j</w:t>
      </w:r>
      <w:proofErr w:type="gramEnd"/>
      <w:r w:rsidRPr="003F32D3">
        <w:rPr>
          <w:sz w:val="24"/>
          <w:szCs w:val="24"/>
          <w:lang w:val="en-US"/>
        </w:rPr>
        <w:t>,j</w:t>
      </w:r>
      <w:proofErr w:type="spellEnd"/>
      <w:r w:rsidRPr="003F32D3">
        <w:rPr>
          <w:sz w:val="24"/>
          <w:szCs w:val="24"/>
          <w:lang w:val="en-US"/>
        </w:rPr>
        <w:t>,~,~,~,~=0,2,x,1,1,~,1-&gt;3,l,l,s,l,l,s,l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,~,~,~=r,r,r,1,1,0,0-&gt;3,s,s,s,l,l,l,l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r,r</w:t>
      </w:r>
      <w:proofErr w:type="gramEnd"/>
      <w:r w:rsidRPr="003F32D3">
        <w:rPr>
          <w:sz w:val="24"/>
          <w:szCs w:val="24"/>
          <w:lang w:val="en-US"/>
        </w:rPr>
        <w:t>,r</w:t>
      </w:r>
      <w:proofErr w:type="spellEnd"/>
      <w:r w:rsidRPr="003F32D3">
        <w:rPr>
          <w:sz w:val="24"/>
          <w:szCs w:val="24"/>
          <w:lang w:val="en-US"/>
        </w:rPr>
        <w:t>,~,~,~,~=0,3,0,1,1,0,0-&gt;3,l,l,l,l,l,l,l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,~,~,~=k,k,k,1,1,1,1-&gt;3,s,s,s,l,l,l,l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k,k</w:t>
      </w:r>
      <w:proofErr w:type="gramEnd"/>
      <w:r w:rsidRPr="003F32D3">
        <w:rPr>
          <w:sz w:val="24"/>
          <w:szCs w:val="24"/>
          <w:lang w:val="en-US"/>
        </w:rPr>
        <w:t>,k</w:t>
      </w:r>
      <w:proofErr w:type="spellEnd"/>
      <w:r w:rsidRPr="003F32D3">
        <w:rPr>
          <w:sz w:val="24"/>
          <w:szCs w:val="24"/>
          <w:lang w:val="en-US"/>
        </w:rPr>
        <w:t>,~,~,~,~=0,3,1,1,1,0,0-&gt;3,l,l,l,l,l,l,l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,~,~,~=l,l,l,1,1,0,0-&gt;3,s,s,s,l,l,l,l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l,l</w:t>
      </w:r>
      <w:proofErr w:type="gramEnd"/>
      <w:r w:rsidRPr="003F32D3">
        <w:rPr>
          <w:sz w:val="24"/>
          <w:szCs w:val="24"/>
          <w:lang w:val="en-US"/>
        </w:rPr>
        <w:t>,l</w:t>
      </w:r>
      <w:proofErr w:type="spellEnd"/>
      <w:r w:rsidRPr="003F32D3">
        <w:rPr>
          <w:sz w:val="24"/>
          <w:szCs w:val="24"/>
          <w:lang w:val="en-US"/>
        </w:rPr>
        <w:t>,~,~,~,~=0,3,2,1,1,1,1-&gt;3,l,l,l,l,l,l,l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,~,~,~=z,z,z,1,1,1,1-&gt;3,s,s,s,l,l,l,l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z,z</w:t>
      </w:r>
      <w:proofErr w:type="gramEnd"/>
      <w:r w:rsidRPr="003F32D3">
        <w:rPr>
          <w:sz w:val="24"/>
          <w:szCs w:val="24"/>
          <w:lang w:val="en-US"/>
        </w:rPr>
        <w:t>,z</w:t>
      </w:r>
      <w:proofErr w:type="spellEnd"/>
      <w:r w:rsidRPr="003F32D3">
        <w:rPr>
          <w:sz w:val="24"/>
          <w:szCs w:val="24"/>
          <w:lang w:val="en-US"/>
        </w:rPr>
        <w:t>,~,~,~,~=0,3,3,1,1,1,1-&gt;3,l,l,l,l,l,l,l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,~,~,~,~=x,x,x,1,1,~,1-&gt;3,s,s,s,l,l,s,l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,~,~,~,~=0,3,x,1,1,~,1-&gt;3,l,l,s,l,l,s,l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,0,~,~,~,~=t,t,t,1,~,0,0-&gt;3,s,s,s,l,s,l,l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t,t</w:t>
      </w:r>
      <w:proofErr w:type="gramEnd"/>
      <w:r w:rsidRPr="003F32D3">
        <w:rPr>
          <w:sz w:val="24"/>
          <w:szCs w:val="24"/>
          <w:lang w:val="en-US"/>
        </w:rPr>
        <w:t>,t</w:t>
      </w:r>
      <w:proofErr w:type="spellEnd"/>
      <w:r w:rsidRPr="003F32D3">
        <w:rPr>
          <w:sz w:val="24"/>
          <w:szCs w:val="24"/>
          <w:lang w:val="en-US"/>
        </w:rPr>
        <w:t>,~,~,~,~=0,x,0,1,~,0,0-&gt;3,l,s,l,l,s,l,l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,1,~,~,~,~=c,c,c,1,~,1,1-&gt;3,s,s,s,l,s,l,l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c,c</w:t>
      </w:r>
      <w:proofErr w:type="gramEnd"/>
      <w:r w:rsidRPr="003F32D3">
        <w:rPr>
          <w:sz w:val="24"/>
          <w:szCs w:val="24"/>
          <w:lang w:val="en-US"/>
        </w:rPr>
        <w:t>,c</w:t>
      </w:r>
      <w:proofErr w:type="spellEnd"/>
      <w:r w:rsidRPr="003F32D3">
        <w:rPr>
          <w:sz w:val="24"/>
          <w:szCs w:val="24"/>
          <w:lang w:val="en-US"/>
        </w:rPr>
        <w:t>,~,~,~,~=0,x,1,1,~,0,0-&gt;3,l,s,l,l,s,l,l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,2,~,~,~,~=v,v,v,1,~,0,0-&gt;3,s,s,s,l,s,l,l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v,v</w:t>
      </w:r>
      <w:proofErr w:type="gramEnd"/>
      <w:r w:rsidRPr="003F32D3">
        <w:rPr>
          <w:sz w:val="24"/>
          <w:szCs w:val="24"/>
          <w:lang w:val="en-US"/>
        </w:rPr>
        <w:t>,v</w:t>
      </w:r>
      <w:proofErr w:type="spellEnd"/>
      <w:r w:rsidRPr="003F32D3">
        <w:rPr>
          <w:sz w:val="24"/>
          <w:szCs w:val="24"/>
          <w:lang w:val="en-US"/>
        </w:rPr>
        <w:t>,~,~,~,~=0,x,2,1,~,1,1-&gt;3,l,s,l,l,s,l,l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,3,~,~,~,~=b,b,b,1,~,1,1-&gt;3,s,s,s,l,s,l,l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b,b</w:t>
      </w:r>
      <w:proofErr w:type="gramEnd"/>
      <w:r w:rsidRPr="003F32D3">
        <w:rPr>
          <w:sz w:val="24"/>
          <w:szCs w:val="24"/>
          <w:lang w:val="en-US"/>
        </w:rPr>
        <w:t>,b</w:t>
      </w:r>
      <w:proofErr w:type="spellEnd"/>
      <w:r w:rsidRPr="003F32D3">
        <w:rPr>
          <w:sz w:val="24"/>
          <w:szCs w:val="24"/>
          <w:lang w:val="en-US"/>
        </w:rPr>
        <w:t>,~,~,~,~=0,x,3,1,~,1,1-&gt;3,l,s,l,l,s,l,l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,x,~,~,~,~=n,n,n,1,~,~,1-&gt;3,s,s,s,l,s,s,l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n,n</w:t>
      </w:r>
      <w:proofErr w:type="gramEnd"/>
      <w:r w:rsidRPr="003F32D3">
        <w:rPr>
          <w:sz w:val="24"/>
          <w:szCs w:val="24"/>
          <w:lang w:val="en-US"/>
        </w:rPr>
        <w:t>,n</w:t>
      </w:r>
      <w:proofErr w:type="spellEnd"/>
      <w:r w:rsidRPr="003F32D3">
        <w:rPr>
          <w:sz w:val="24"/>
          <w:szCs w:val="24"/>
          <w:lang w:val="en-US"/>
        </w:rPr>
        <w:t>,~,~,~,~=0,x,x,1,~,~,1-&gt;3,l,s,s,l,s,s,l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lastRenderedPageBreak/>
        <w:t>// Переход в другое состояние, если конфигурация на лентах начинается не с 3.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Если конфигурация начинается с «Х», то переход в 4 состояние</w:t>
      </w: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,~,~,~=x,0,0,~,~,~,~-&gt;4,s,s,s,s,s,s,s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,~,~,~=x,0,1,~,~,~,~-&gt;4,s,s,s,s,s,s,s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,~,~,~=x,0,2,~,~,~,~-&gt;4,s,s,s,s,s,s,s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,~,~,~=x,0,3,~,~,~,~-&gt;4,s,s,s,s,s,s,s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,~,~,~,~=x,0,x,~,~,~,~-&gt;4,s,s,s,s,s,s,s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,~,~,~=x,1,0,~,~,~,~-&gt;4,s,s,s,s,s,s,s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,~,~,~=x,1,1,~,~,~,~-&gt;4,s,s,s,s,s,s,s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,~,~,~=x,1,2,~,~,~,~-&gt;4,s,s,s,s,s,s,s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,~,~,~=x,1,3,~,~,~,~-&gt;4,s,s,s,s,s,s,s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,~,~,~,~=x,1,x,~,~,~,~-&gt;4,s,s,s,s,s,s,s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,~,~,~=x,2,0,~,~,~,~-&gt;4,s,s,s,s,s,s,s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,~,~,~=x,2,1,~,~,~,~-&gt;4,s,s,s,s,s,s,s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,~,~,~=x,2,2,~,~,~,~-&gt;4,s,s,s,s,s,s,s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,~,~,~=x,2,3,~,~,~,~-&gt;4,s,s,s,s,s,s,s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,~,~,~,~=x,2,x,~,~,~,~-&gt;4,s,s,s,s,s,s,s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,~,~,~=x,3,0,~,~,~,~-&gt;4,s,s,s,s,s,s,s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,~,~,~=x,3,1,~,~,~,~-&gt;4,s,s,s,s,s,s,s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,~,~,~=x,3,2,~,~,~,~-&gt;4,s,s,s,s,s,s,s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,~,~,~=x,3,3,~,~,~,~-&gt;4,s,s,s,s,s,s,s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,~,~,~,~=x,3,x,~,~,~,~-&gt;4,s,s,s,s,s,s,s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,0,~,~,~,~=x,x,0,~,~,~,~-&gt;4,s,s,s,s,s,s,s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,1,~,~,~,~=x,x,1,~,~,~,~-&gt;4,s,s,s,s,s,s,s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,2,~,~,~,~=x,x,2,~,~,~,~-&gt;4,s,s,s,s,s,s,s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,3,~,~,~,~=x,x,3,~,~,~,~-&gt;4,s,s,s,s,s,s,s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</w:t>
      </w:r>
      <w:proofErr w:type="spellStart"/>
      <w:r w:rsidRPr="003F32D3">
        <w:rPr>
          <w:sz w:val="24"/>
          <w:szCs w:val="24"/>
          <w:lang w:val="en-US"/>
        </w:rPr>
        <w:t>x,x,x</w:t>
      </w:r>
      <w:proofErr w:type="spellEnd"/>
      <w:r w:rsidRPr="003F32D3">
        <w:rPr>
          <w:sz w:val="24"/>
          <w:szCs w:val="24"/>
          <w:lang w:val="en-US"/>
        </w:rPr>
        <w:t>,~,~,~,~-&gt;5,s,s,s,s,s,s,s</w:t>
      </w: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}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4: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{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«Х».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,~,~,~=0,0,0,~,~,~,~-&gt;0,s,s,s,s,s,s,s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,~,~,~=0,0,1,~,~,~,~-&gt;0,s,s,s,s,s,s,s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,~,~,~=0,0,2,~,~,~,~-&gt;0,s,s,s,s,s,s,s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,~,~,~=0,0,3,~,~,~,~-&gt;0,s,s,s,s,s,s,s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,~,~,~,~=0,0,x,~,~,~,~-&gt;0,s,s,s,s,s,s,s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,~,~,~=0,1,0,~,~,~,~-&gt;0,s,s,s,s,s,s,s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,~,~,~=0,1,1,~,~,~,~-&gt;0,s,s,s,s,s,s,s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,~,~,~=0,1,2,~,~,~,~-&gt;0,s</w:t>
      </w:r>
      <w:r w:rsidR="003F32D3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,~,~,~=0,1,3,~,~,~,~-&gt;0,s,s</w:t>
      </w:r>
      <w:r w:rsidR="003F32D3">
        <w:rPr>
          <w:sz w:val="24"/>
          <w:szCs w:val="24"/>
          <w:lang w:val="en-US"/>
        </w:rPr>
        <w:t>,</w:t>
      </w:r>
      <w:r w:rsidRPr="003F32D3">
        <w:rPr>
          <w:sz w:val="24"/>
          <w:szCs w:val="24"/>
          <w:lang w:val="en-US"/>
        </w:rPr>
        <w:t>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,~,~,~,~=0,1,x,~,~,~,~-&gt;0,s,s,</w:t>
      </w:r>
      <w:r w:rsidR="003F32D3">
        <w:rPr>
          <w:sz w:val="24"/>
          <w:szCs w:val="24"/>
          <w:lang w:val="en-US"/>
        </w:rPr>
        <w:t>s</w:t>
      </w:r>
      <w:r w:rsidRPr="003F32D3">
        <w:rPr>
          <w:sz w:val="24"/>
          <w:szCs w:val="24"/>
          <w:lang w:val="en-US"/>
        </w:rPr>
        <w:t>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,~,~,~=0,2,0,~,~,~,~-&gt;0,s,s,</w:t>
      </w:r>
      <w:r w:rsidR="003F32D3">
        <w:rPr>
          <w:sz w:val="24"/>
          <w:szCs w:val="24"/>
          <w:lang w:val="en-US"/>
        </w:rPr>
        <w:t>s</w:t>
      </w:r>
      <w:r w:rsidRPr="003F32D3">
        <w:rPr>
          <w:sz w:val="24"/>
          <w:szCs w:val="24"/>
          <w:lang w:val="en-US"/>
        </w:rPr>
        <w:t>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,~,~,~=0,2,1,~,~,~,~-&gt;0,s,s,</w:t>
      </w:r>
      <w:r w:rsidR="003F32D3">
        <w:rPr>
          <w:sz w:val="24"/>
          <w:szCs w:val="24"/>
          <w:lang w:val="en-US"/>
        </w:rPr>
        <w:t>s</w:t>
      </w:r>
      <w:r w:rsidRPr="003F32D3">
        <w:rPr>
          <w:sz w:val="24"/>
          <w:szCs w:val="24"/>
          <w:lang w:val="en-US"/>
        </w:rPr>
        <w:t>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,~,~,~=0,2,2,~,~,~,~-&gt;0,s,s,s,s,s,s,s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,~,~,~=0,2,3,~,~,~,~-&gt;0,s,s,s,s,s,s,s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,~,~,~,~=0,2,x,~,~,~,~-&gt;0,s,s,s,s,s,s,s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,~,~,~=0,3,0,~,~,~,~-&gt;0,s,s,s,s,s,s,s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,~,~,~=0,3,1,~,~,~,~-&gt;0,s,s,s,s,s,s,s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,~,~,~=0,3,2,~,~,~,~-&gt;0,s,s,s,s,s,s,s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,~,~,~=0,3,3,~,~,~,~-&gt;0,s,s,s,s,s,s,s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0,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,~,~,~,~=0,3,x,~,~,~,~-&gt;0,s,s,s,s,s,s,s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,0,~,~,~,~=0,x,0,~,~,~,~-&gt;0,s,s,s,s,s,s,s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,1,~,~,~,~=0,x,1,~,~,~,~-&gt;0,s,s,s,s,s,s,s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,2,~,~,~,~=0,x,2,~,~,~,~-&gt;0,s,s,s,s,s,s,s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,3,~,~,~,~=0,x,3,~,~,~,~-&gt;0,s,s,s,s,s,s,s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,x,~,~,~,~=0,x,x,~,~,~,~-&gt;0,s,s,s,s,s,s,s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«Х».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,~,~,~=1,0,0,~,~,~,~-&gt;1,s,s,s,s,s,s,s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,~,~,~=1,0,1,~,~,~,~-&gt;1,s,s,s,s,s,s,s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,~,~,~=1,0,2,~,~,~,~-&gt;1,s,s,s,s,s,s,s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,~,~,~=1,0,3,~,~,~,~-&gt;1,s,s,s,s,s,s,s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,~,~,~,~=1,0,x,~,~,~,~-&gt;1,s,s,s,s,s,s,s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,~,~,~=1,1,0,~,~,~,~-&gt;1,s,s,s,s,s,s,s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,~,~,~=1,1,1,~,~,~,~-&gt;1,s,s,s,s,s,s,s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,~,~,~=1,1,2,~,~,~,~-&gt;1,s,s,s,s,s,s,s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,~,~,~=1,1,3,~,~,~,~-&gt;1,s,s,s,s,s,s,s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,~,~,~,~=1,1,x,~,~,~,~-&gt;1,s,s,s,s,s,s,s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,~,~,~=1,2,0,~,~,~,~-&gt;1,s,s,s,s,s,s,s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,~,~,~=1,2,1,~,~,~,~-&gt;1,s,s,s,s,s,s,s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,~,~,~=1,2,2,~,~,~,~-&gt;1,s,s,s,s,s,s,s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,~,~,~=1,2,3,~,~,~,~-&gt;1,s,s,s,s,s,s,s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,~,~,~,~=1,2,x,~,~,~,~-&gt;1,s,s,s,s,s,s,s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,~,~,~=1,3,0,~,~,~,~-&gt;1,s,s,s,s,s,s,s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,~,~,~=1,3,1,~,~,~,~-&gt;1,s,s,s,s,s,s,s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,~,~,~=1,3,2,~,~,~,~-&gt;1,s,s,s,s,s,s,s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,~,~,~=1,3,3,~,~,~,~-&gt;1,s,s,s,s,s,s,s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1,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,~,~,~,~=1,3,x,~,~,~,~-&gt;1,s,s,s,s,s,s,s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,0,~,~,~,~=1,x,0,~,~,~,~-&gt;1,s,s,s,s,s,s,s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,1,~,~,~,~=1,x,1,~,~,~,~-&gt;1,s,s,s,s,s,s,s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,2,~,~,~,~=1,x,2,~,~,~,~-&gt;1,s,s,s,s,s,s,s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,3,~,~,~,~=1,x,3,~,~,~,~-&gt;1,s,s,s,s,s,s,s</w:t>
      </w:r>
    </w:p>
    <w:p w:rsidR="00956094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,x,~,~,~,~=1,x,x,~,~,~,~-&gt;1,s,s,s,s,s,s,</w:t>
      </w:r>
    </w:p>
    <w:p w:rsidR="003F32D3" w:rsidRPr="00052B8E" w:rsidRDefault="003F32D3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в другое состояние, если конфигурация на лентах начинается не с «Х».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A94291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,~,~,~=2,0,0,~,~,~,~-&gt;2,s,s,s,s,s,s,s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,~,~,~=2,0,1,~,~,~,~-&gt;2,s,s,s,s,s,s,s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,~,~,~=2,0,2,~,~,~,~-&gt;2,s,s,s,s,s,s,s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,~,~,~=2,0,3,~,~,~,~-&gt;2,s,s,s,s,s,s,s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,~,~,~,~=2,0,x,~,~,~,~-&gt;2,s,s,s,s,s,s,s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,~,~,~=2,1,0,~,~,~,~-&gt;2,s,s,s,s,s,s,s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,~,~,~=2,1,1,~,~,~,~-&gt;2,s,s,s,s,s,s,s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,~,~,~=2,1,2,~,~,~,~-&gt;2,s,s,s,s,s,s,s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,~,~,~=2,1,3,~,~,~,~-&gt;2,s,s,s,s,s,s,s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,~,~,~,~=2,1,x,~,~,~,~-&gt;2,s,s,s,s,s,s,s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,~,~,~=2,2,0,~,~,~,~-&gt;2,s,s,s,s,s,s,s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,~,~,~=2,2,1,~,~,~,~-&gt;2,s,s,s,s,s,s,s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,~,~,~=2,2,2,~,~,~,~-&gt;2,s,s,s,s,s,s,s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,~,~,~=2,2,3,~,~,~,~-&gt;2,s,s,s,s,s,s,s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,~,~,~,~=2,2,x,~,~,~,~-&gt;2,s,s,s,s,s,s,s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,~,~,~=2,3,0,~,~,~,~-&gt;2,s,s,s,s,s,s,s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,~,~,~=2,3,1,~,~,~,~-&gt;2,s,s,s,s,s,s,s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,~,~,~=2,3,2,~,~,~,~-&gt;2,s,s,s,s,s,s,s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,~,~,~=2,3,3,~,~,~,~-&gt;2,s,s,s,s,s,s,s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2,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,~,~,~,~=2,3,x,~,~,~,~-&gt;2,s,s,s,s,s,s,s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,0,~,~,~,~=2,x,0,~,~,~,~-&gt;2,s,s,s,s,s,s,s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,1,~,~,~,~=2,x,1,~,~,~,~-&gt;2,s,s,s,s,s,s,s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,2,~,~,~,~=2,x,2,~,~,~,~-&gt;2,s,s,s,s,s,s,s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,3,~,~,~,~=2,x,3,~,~,~,~-&gt;2,s,s,s,s,s,s,s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,x,~,~,~,~=2,x,x,~,~,~,~-&gt;2,s,s,s,s,s,s,s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lastRenderedPageBreak/>
        <w:t>// Переход в другое состояние, если конфигурация на лентах начинается не с «Х».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Переход осуществляется в то состояние, номер которого соответствует 1-й цифре</w:t>
      </w: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 xml:space="preserve">// </w:t>
      </w:r>
      <w:r w:rsidRPr="003F32D3">
        <w:rPr>
          <w:sz w:val="24"/>
          <w:szCs w:val="24"/>
        </w:rPr>
        <w:t>конфигурации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на</w:t>
      </w:r>
      <w:r w:rsidRPr="003F32D3">
        <w:rPr>
          <w:sz w:val="24"/>
          <w:szCs w:val="24"/>
          <w:lang w:val="en-US"/>
        </w:rPr>
        <w:t xml:space="preserve"> </w:t>
      </w:r>
      <w:r w:rsidRPr="003F32D3">
        <w:rPr>
          <w:sz w:val="24"/>
          <w:szCs w:val="24"/>
        </w:rPr>
        <w:t>лентах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,~,~,~=3,0,0,~,~,~,~-&gt;3,s,s,s,s,s,s,s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,~,~,~=3,0,1,~,~,~,~-&gt;3,s,s,s,s,s,s,s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,~,~,~=3,0,2,~,~,~,~-&gt;3,s,s,s,s,s,s,s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,~,~,~=3,0,3,~,~,~,~-&gt;3,s,s,s,s,s,s,s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,~,~,~,~=3,0,x,~,~,~,~-&gt;3,s,s,s,s,s,s,s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,~,~,~=3,1,0,~,~,~,~-&gt;3,s,s,s,s,s,s,s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,~,~,~=3,1,1,~,~,~,~-&gt;3,s,s,s,s,s,s,s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,~,~,~=3,1,2,~,~,~,~-&gt;3,s,s,s,s,s,s,s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,~,~,~=3,1,3,~,~,~,~-&gt;3,s,s,s,s,s,s,s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,~,~,~,~=3,1,x,~,~,~,~-&gt;3,s,s,s,s,s,s,s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,~,~,~=3,2,0,~,~,~,~-&gt;3,s,s,s,s,s,s,s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,~,~,~=3,2,1,~,~,~,~-&gt;3,s,s,s,s,s,s,s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,~,~,~=3,2,2,~,~,~,~-&gt;3,s,s,s,s,s,s,s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,~,~,~=3,2,3,~,~,~,~-&gt;3,s,s,s,s,s,s,s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,~,~,~,~=3,2,x,~,~,~,~-&gt;3,s,s,s,s,s,s,s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,~,~,~=3,3,0,~,~,~,~-&gt;3,s,s,s,s,s,s,s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,~,~,~=3,3,1,~,~,~,~-&gt;3,s,s,s,s,s,s,s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,~,~,~=3,3,2,~,~,~,~-&gt;3,s,s,s,s,s,s,s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,~,~,~=3,3,3,~,~,~,~-&gt;3,s,s,s,s,s,s,s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3,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,~,~,~,~=3,3,x,~,~,~,~-&gt;3,s,s,s,s,s,s,s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,0,~,~,~,~=3,x,0,~,~,~,~-&gt;3,s,s,s,s,s,s,s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,1,~,~,~,~=3,x,1,~,~,~,~-&gt;3,s,s,s,s,s,s,s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,2,~,~,~,~=3,x,2,~,~,~,~-&gt;3,s,s,s,s,s,s,s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,3,~,~,~,~=3,x,3,~,~,~,~-&gt;3,s,s,s,s,s,s,s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,x,~,~,~,~=3,x,x,~,~,~,~-&gt;3,s,s,s,s,s,s,s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</w:pPr>
    </w:p>
    <w:p w:rsidR="00C76B6E" w:rsidRPr="003F32D3" w:rsidRDefault="00C76B6E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Обработка конфигураций, начинающихся с «Х»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,~,~,~=q,q,q,~,0,0,0-&gt;4,s,s,s,s,l,l,s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q,q</w:t>
      </w:r>
      <w:proofErr w:type="gramEnd"/>
      <w:r w:rsidRPr="003F32D3">
        <w:rPr>
          <w:sz w:val="24"/>
          <w:szCs w:val="24"/>
          <w:lang w:val="en-US"/>
        </w:rPr>
        <w:t>,q</w:t>
      </w:r>
      <w:proofErr w:type="spellEnd"/>
      <w:r w:rsidRPr="003F32D3">
        <w:rPr>
          <w:sz w:val="24"/>
          <w:szCs w:val="24"/>
          <w:lang w:val="en-US"/>
        </w:rPr>
        <w:t>,~,~,~,~=x,0,0,~,0,0,0-&gt;4,s,l,l,s,l,l,s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,~,~,~=y,y,y,~,0,1,0-&gt;4,s,s,s,s,l,l,s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y,y</w:t>
      </w:r>
      <w:proofErr w:type="gramEnd"/>
      <w:r w:rsidRPr="003F32D3">
        <w:rPr>
          <w:sz w:val="24"/>
          <w:szCs w:val="24"/>
          <w:lang w:val="en-US"/>
        </w:rPr>
        <w:t>,y</w:t>
      </w:r>
      <w:proofErr w:type="spellEnd"/>
      <w:r w:rsidRPr="003F32D3">
        <w:rPr>
          <w:sz w:val="24"/>
          <w:szCs w:val="24"/>
          <w:lang w:val="en-US"/>
        </w:rPr>
        <w:t>,~,~,~,~=x,0,1,~,0,0,0-&gt;4,s,l,l,s,l,l,s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,~,~,~=u,u,u,~,0,0,0-&gt;4,s,s,s,s,l,l,s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u,u</w:t>
      </w:r>
      <w:proofErr w:type="gramEnd"/>
      <w:r w:rsidRPr="003F32D3">
        <w:rPr>
          <w:sz w:val="24"/>
          <w:szCs w:val="24"/>
          <w:lang w:val="en-US"/>
        </w:rPr>
        <w:t>,u</w:t>
      </w:r>
      <w:proofErr w:type="spellEnd"/>
      <w:r w:rsidRPr="003F32D3">
        <w:rPr>
          <w:sz w:val="24"/>
          <w:szCs w:val="24"/>
          <w:lang w:val="en-US"/>
        </w:rPr>
        <w:t>,~,~,~,~=x,0,2,~,0,1,0-&gt;4,s,l,l,s,l,l,s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x,0,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,~,~,~=i,i,i,~,0,1,0-&gt;4,s,s,s,s,l,l,s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i,i</w:t>
      </w:r>
      <w:proofErr w:type="gramEnd"/>
      <w:r w:rsidRPr="003F32D3">
        <w:rPr>
          <w:sz w:val="24"/>
          <w:szCs w:val="24"/>
          <w:lang w:val="en-US"/>
        </w:rPr>
        <w:t>,i</w:t>
      </w:r>
      <w:proofErr w:type="spellEnd"/>
      <w:r w:rsidRPr="003F32D3">
        <w:rPr>
          <w:sz w:val="24"/>
          <w:szCs w:val="24"/>
          <w:lang w:val="en-US"/>
        </w:rPr>
        <w:t>,~,~,~,~=x,0,3,~,0,1,0-&gt;4,s,l,l,s,l,l,s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0,x</w:t>
      </w:r>
      <w:proofErr w:type="gramEnd"/>
      <w:r w:rsidRPr="003F32D3">
        <w:rPr>
          <w:sz w:val="24"/>
          <w:szCs w:val="24"/>
          <w:lang w:val="en-US"/>
        </w:rPr>
        <w:t>,~,~,~,~=p,p,p,~,0,~,0-&gt;4,s,s,s,s,l,s,s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p,p</w:t>
      </w:r>
      <w:proofErr w:type="gramEnd"/>
      <w:r w:rsidRPr="003F32D3">
        <w:rPr>
          <w:sz w:val="24"/>
          <w:szCs w:val="24"/>
          <w:lang w:val="en-US"/>
        </w:rPr>
        <w:t>,p</w:t>
      </w:r>
      <w:proofErr w:type="spellEnd"/>
      <w:r w:rsidRPr="003F32D3">
        <w:rPr>
          <w:sz w:val="24"/>
          <w:szCs w:val="24"/>
          <w:lang w:val="en-US"/>
        </w:rPr>
        <w:t>,~,~,~,~=x,0,x,~,0,~,0-&gt;4,s,l,s,s,l,s,s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,~,~,~=w,w,w,~,1,0,0-&gt;4,s,s,s,s,l,l,s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w,w</w:t>
      </w:r>
      <w:proofErr w:type="gramEnd"/>
      <w:r w:rsidRPr="003F32D3">
        <w:rPr>
          <w:sz w:val="24"/>
          <w:szCs w:val="24"/>
          <w:lang w:val="en-US"/>
        </w:rPr>
        <w:t>,w</w:t>
      </w:r>
      <w:proofErr w:type="spellEnd"/>
      <w:r w:rsidRPr="003F32D3">
        <w:rPr>
          <w:sz w:val="24"/>
          <w:szCs w:val="24"/>
          <w:lang w:val="en-US"/>
        </w:rPr>
        <w:t>,~,~,~,~=x,1,0,~,0,0,0-&gt;4,s,l,l,s,l,l,s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,~,~,~=o,o,o,~,1,1,1-&gt;4,s,s,s,s,l,l,s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o,o</w:t>
      </w:r>
      <w:proofErr w:type="gramEnd"/>
      <w:r w:rsidRPr="003F32D3">
        <w:rPr>
          <w:sz w:val="24"/>
          <w:szCs w:val="24"/>
          <w:lang w:val="en-US"/>
        </w:rPr>
        <w:t>,o</w:t>
      </w:r>
      <w:proofErr w:type="spellEnd"/>
      <w:r w:rsidRPr="003F32D3">
        <w:rPr>
          <w:sz w:val="24"/>
          <w:szCs w:val="24"/>
          <w:lang w:val="en-US"/>
        </w:rPr>
        <w:t>,~,~,~,~=x,1,1,~,0,0,0-&gt;4,s,l,l,s,l,l,s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x,1,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,~,~,~=a,a,a,~,1,0,0-&gt;4,s,s,s,s,l,l,s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a,a</w:t>
      </w:r>
      <w:proofErr w:type="gramEnd"/>
      <w:r w:rsidRPr="003F32D3">
        <w:rPr>
          <w:sz w:val="24"/>
          <w:szCs w:val="24"/>
          <w:lang w:val="en-US"/>
        </w:rPr>
        <w:t>,a</w:t>
      </w:r>
      <w:proofErr w:type="spellEnd"/>
      <w:r w:rsidRPr="003F32D3">
        <w:rPr>
          <w:sz w:val="24"/>
          <w:szCs w:val="24"/>
          <w:lang w:val="en-US"/>
        </w:rPr>
        <w:t>,~,~,~,~=x,1,2,~,0,1,0-&gt;4,s,l,l,s,l,l,s</w:t>
      </w:r>
    </w:p>
    <w:p w:rsidR="00956094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lastRenderedPageBreak/>
        <w:t>x,1,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,~,~,~=s,s,s,~,1,1,1-&gt;4,s,s,s,s,l,l,s</w:t>
      </w:r>
    </w:p>
    <w:p w:rsidR="00956094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s,s</w:t>
      </w:r>
      <w:proofErr w:type="gramEnd"/>
      <w:r w:rsidRPr="003F32D3">
        <w:rPr>
          <w:sz w:val="24"/>
          <w:szCs w:val="24"/>
          <w:lang w:val="en-US"/>
        </w:rPr>
        <w:t>,s,~,~,~,~=x,1,3,~,0,1,0-&gt;4,s,l,l,s,l,l,s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1,x</w:t>
      </w:r>
      <w:proofErr w:type="gramEnd"/>
      <w:r w:rsidRPr="003F32D3">
        <w:rPr>
          <w:sz w:val="24"/>
          <w:szCs w:val="24"/>
          <w:lang w:val="en-US"/>
        </w:rPr>
        <w:t>,~,~,~,~=d,d,d,~,1,~,1-&gt;4,s,s,s,s,l,s,s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d,d</w:t>
      </w:r>
      <w:proofErr w:type="gramEnd"/>
      <w:r w:rsidRPr="003F32D3">
        <w:rPr>
          <w:sz w:val="24"/>
          <w:szCs w:val="24"/>
          <w:lang w:val="en-US"/>
        </w:rPr>
        <w:t>,d</w:t>
      </w:r>
      <w:proofErr w:type="spellEnd"/>
      <w:r w:rsidRPr="003F32D3">
        <w:rPr>
          <w:sz w:val="24"/>
          <w:szCs w:val="24"/>
          <w:lang w:val="en-US"/>
        </w:rPr>
        <w:t>,~,~,~,~=x,1,x,~,0,~,0-&gt;4,s,l,s,s,l,s,s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,~,~,~=e,e,e,~,0,0,0-&gt;4,s,s,s,s,l,l,s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e,e</w:t>
      </w:r>
      <w:proofErr w:type="gramEnd"/>
      <w:r w:rsidRPr="003F32D3">
        <w:rPr>
          <w:sz w:val="24"/>
          <w:szCs w:val="24"/>
          <w:lang w:val="en-US"/>
        </w:rPr>
        <w:t>,e</w:t>
      </w:r>
      <w:proofErr w:type="spellEnd"/>
      <w:r w:rsidRPr="003F32D3">
        <w:rPr>
          <w:sz w:val="24"/>
          <w:szCs w:val="24"/>
          <w:lang w:val="en-US"/>
        </w:rPr>
        <w:t>,~,~,~,~=x,2,0,~,1,0,0-&gt;4,s,l,l,s,l,l,s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,~,~,~=f,f,f,~,0,1,0-&gt;4,s,s,s,s,l,l,s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f,f</w:t>
      </w:r>
      <w:proofErr w:type="gramEnd"/>
      <w:r w:rsidRPr="003F32D3">
        <w:rPr>
          <w:sz w:val="24"/>
          <w:szCs w:val="24"/>
          <w:lang w:val="en-US"/>
        </w:rPr>
        <w:t>,f</w:t>
      </w:r>
      <w:proofErr w:type="spellEnd"/>
      <w:r w:rsidRPr="003F32D3">
        <w:rPr>
          <w:sz w:val="24"/>
          <w:szCs w:val="24"/>
          <w:lang w:val="en-US"/>
        </w:rPr>
        <w:t>,~,~,~,~=x,2,1,~,1,0,0-&gt;4,s,l,l,s,l,l,s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,~,~,~=g,g,g,~,0,0,0-&gt;4,s,s,s,s,l,l,s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g,g</w:t>
      </w:r>
      <w:proofErr w:type="gramEnd"/>
      <w:r w:rsidRPr="003F32D3">
        <w:rPr>
          <w:sz w:val="24"/>
          <w:szCs w:val="24"/>
          <w:lang w:val="en-US"/>
        </w:rPr>
        <w:t>,g</w:t>
      </w:r>
      <w:proofErr w:type="spellEnd"/>
      <w:r w:rsidRPr="003F32D3">
        <w:rPr>
          <w:sz w:val="24"/>
          <w:szCs w:val="24"/>
          <w:lang w:val="en-US"/>
        </w:rPr>
        <w:t>,~,~,~,~=x,2,2,~,1,1,1-&gt;4,s,l,l,s,l,l,s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x,2,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,~,~,~=h,h,h,~,0,1,0-&gt;4,s,s,s,s,l,l,s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h,h</w:t>
      </w:r>
      <w:proofErr w:type="gramEnd"/>
      <w:r w:rsidRPr="003F32D3">
        <w:rPr>
          <w:sz w:val="24"/>
          <w:szCs w:val="24"/>
          <w:lang w:val="en-US"/>
        </w:rPr>
        <w:t>,h</w:t>
      </w:r>
      <w:proofErr w:type="spellEnd"/>
      <w:r w:rsidRPr="003F32D3">
        <w:rPr>
          <w:sz w:val="24"/>
          <w:szCs w:val="24"/>
          <w:lang w:val="en-US"/>
        </w:rPr>
        <w:t>,~,~,~,~=x,2,3,~,1,1,1-&gt;4,s,l,l,s,l,l,s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2,x</w:t>
      </w:r>
      <w:proofErr w:type="gramEnd"/>
      <w:r w:rsidRPr="003F32D3">
        <w:rPr>
          <w:sz w:val="24"/>
          <w:szCs w:val="24"/>
          <w:lang w:val="en-US"/>
        </w:rPr>
        <w:t>,~,~,~,~=j,j,j,~,0,~,0-&gt;4,s,s,s,s,l,s,s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j,j</w:t>
      </w:r>
      <w:proofErr w:type="gramEnd"/>
      <w:r w:rsidRPr="003F32D3">
        <w:rPr>
          <w:sz w:val="24"/>
          <w:szCs w:val="24"/>
          <w:lang w:val="en-US"/>
        </w:rPr>
        <w:t>,j</w:t>
      </w:r>
      <w:proofErr w:type="spellEnd"/>
      <w:r w:rsidRPr="003F32D3">
        <w:rPr>
          <w:sz w:val="24"/>
          <w:szCs w:val="24"/>
          <w:lang w:val="en-US"/>
        </w:rPr>
        <w:t>,~,~,~,~=x,2,x,~,1,~,1-&gt;4,s,l,s,s,l,s,s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0,~</w:t>
      </w:r>
      <w:proofErr w:type="gramEnd"/>
      <w:r w:rsidRPr="003F32D3">
        <w:rPr>
          <w:sz w:val="24"/>
          <w:szCs w:val="24"/>
          <w:lang w:val="en-US"/>
        </w:rPr>
        <w:t>,~,~,~=r,r,r,~,1,0,0-&gt;4,s,s,s,s,l,l,s</w:t>
      </w:r>
    </w:p>
    <w:p w:rsidR="00956094" w:rsidRPr="003F32D3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3F32D3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r,r</w:t>
      </w:r>
      <w:proofErr w:type="gramEnd"/>
      <w:r w:rsidRPr="003F32D3">
        <w:rPr>
          <w:sz w:val="24"/>
          <w:szCs w:val="24"/>
          <w:lang w:val="en-US"/>
        </w:rPr>
        <w:t>,r</w:t>
      </w:r>
      <w:proofErr w:type="spellEnd"/>
      <w:r w:rsidRPr="003F32D3">
        <w:rPr>
          <w:sz w:val="24"/>
          <w:szCs w:val="24"/>
          <w:lang w:val="en-US"/>
        </w:rPr>
        <w:t>,~,~,~,~=x,3,0,~,1,0,0-&gt;4,s,l,l,s,l,l,s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1,~</w:t>
      </w:r>
      <w:proofErr w:type="gramEnd"/>
      <w:r w:rsidRPr="003F32D3">
        <w:rPr>
          <w:sz w:val="24"/>
          <w:szCs w:val="24"/>
          <w:lang w:val="en-US"/>
        </w:rPr>
        <w:t>,~,~,~=k,k,k,~,1,1,1-&gt;4,s,s,s,s,l,l,s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k,k</w:t>
      </w:r>
      <w:proofErr w:type="gramEnd"/>
      <w:r w:rsidRPr="003F32D3">
        <w:rPr>
          <w:sz w:val="24"/>
          <w:szCs w:val="24"/>
          <w:lang w:val="en-US"/>
        </w:rPr>
        <w:t>,k</w:t>
      </w:r>
      <w:proofErr w:type="spellEnd"/>
      <w:r w:rsidRPr="003F32D3">
        <w:rPr>
          <w:sz w:val="24"/>
          <w:szCs w:val="24"/>
          <w:lang w:val="en-US"/>
        </w:rPr>
        <w:t>,~,~,~,~=x,3,1,~,1,0,0-&gt;4,s,l,l,s,l,l,s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2,~</w:t>
      </w:r>
      <w:proofErr w:type="gramEnd"/>
      <w:r w:rsidRPr="003F32D3">
        <w:rPr>
          <w:sz w:val="24"/>
          <w:szCs w:val="24"/>
          <w:lang w:val="en-US"/>
        </w:rPr>
        <w:t>,~,~,~=l,l,l,~,1,0,0-&gt;4,s,s,s,s,l,l,s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l,l</w:t>
      </w:r>
      <w:proofErr w:type="gramEnd"/>
      <w:r w:rsidRPr="003F32D3">
        <w:rPr>
          <w:sz w:val="24"/>
          <w:szCs w:val="24"/>
          <w:lang w:val="en-US"/>
        </w:rPr>
        <w:t>,l</w:t>
      </w:r>
      <w:proofErr w:type="spellEnd"/>
      <w:r w:rsidRPr="003F32D3">
        <w:rPr>
          <w:sz w:val="24"/>
          <w:szCs w:val="24"/>
          <w:lang w:val="en-US"/>
        </w:rPr>
        <w:t>,~,~,~,~=x,3,2,~,1,1,1-&gt;4,s,l,l,s,l,l,s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x,3,</w:t>
      </w:r>
      <w:proofErr w:type="gramStart"/>
      <w:r w:rsidRPr="003F32D3">
        <w:rPr>
          <w:sz w:val="24"/>
          <w:szCs w:val="24"/>
          <w:lang w:val="en-US"/>
        </w:rPr>
        <w:t>3,~</w:t>
      </w:r>
      <w:proofErr w:type="gramEnd"/>
      <w:r w:rsidRPr="003F32D3">
        <w:rPr>
          <w:sz w:val="24"/>
          <w:szCs w:val="24"/>
          <w:lang w:val="en-US"/>
        </w:rPr>
        <w:t>,~,~,~=z,z,z,~,1,1,1-&gt;4,s,s,s,s,l,l,s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z,z</w:t>
      </w:r>
      <w:proofErr w:type="gramEnd"/>
      <w:r w:rsidRPr="003F32D3">
        <w:rPr>
          <w:sz w:val="24"/>
          <w:szCs w:val="24"/>
          <w:lang w:val="en-US"/>
        </w:rPr>
        <w:t>,z</w:t>
      </w:r>
      <w:proofErr w:type="spellEnd"/>
      <w:r w:rsidRPr="003F32D3">
        <w:rPr>
          <w:sz w:val="24"/>
          <w:szCs w:val="24"/>
          <w:lang w:val="en-US"/>
        </w:rPr>
        <w:t>,~,~,~,~=x,3,3,~,1,1,1-&gt;4,s,l,l,s,l,l,s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r w:rsidRPr="003F32D3">
        <w:rPr>
          <w:sz w:val="24"/>
          <w:szCs w:val="24"/>
          <w:lang w:val="en-US"/>
        </w:rPr>
        <w:t>x,</w:t>
      </w:r>
      <w:proofErr w:type="gramStart"/>
      <w:r w:rsidRPr="003F32D3">
        <w:rPr>
          <w:sz w:val="24"/>
          <w:szCs w:val="24"/>
          <w:lang w:val="en-US"/>
        </w:rPr>
        <w:t>3,x</w:t>
      </w:r>
      <w:proofErr w:type="gramEnd"/>
      <w:r w:rsidRPr="003F32D3">
        <w:rPr>
          <w:sz w:val="24"/>
          <w:szCs w:val="24"/>
          <w:lang w:val="en-US"/>
        </w:rPr>
        <w:t>,~,~,~,~=m,m,m,~,1,~,1-&gt;4,s,s,s,s,l,s,s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m,m</w:t>
      </w:r>
      <w:proofErr w:type="gramEnd"/>
      <w:r w:rsidRPr="003F32D3">
        <w:rPr>
          <w:sz w:val="24"/>
          <w:szCs w:val="24"/>
          <w:lang w:val="en-US"/>
        </w:rPr>
        <w:t>,m</w:t>
      </w:r>
      <w:proofErr w:type="spellEnd"/>
      <w:r w:rsidRPr="003F32D3">
        <w:rPr>
          <w:sz w:val="24"/>
          <w:szCs w:val="24"/>
          <w:lang w:val="en-US"/>
        </w:rPr>
        <w:t>,~,~,~,~=x,3,x,~,1,~,1-&gt;4,s,l,s,s,l,s,s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,0,~,~,~,~=</w:t>
      </w:r>
      <w:proofErr w:type="spellStart"/>
      <w:r w:rsidRPr="003F32D3">
        <w:rPr>
          <w:sz w:val="24"/>
          <w:szCs w:val="24"/>
          <w:lang w:val="en-US"/>
        </w:rPr>
        <w:t>t,t,t</w:t>
      </w:r>
      <w:proofErr w:type="spellEnd"/>
      <w:r w:rsidRPr="003F32D3">
        <w:rPr>
          <w:sz w:val="24"/>
          <w:szCs w:val="24"/>
          <w:lang w:val="en-US"/>
        </w:rPr>
        <w:t>,~,~,0,0-&gt;4,s,s,s,s,s,l,s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t,t</w:t>
      </w:r>
      <w:proofErr w:type="gramEnd"/>
      <w:r w:rsidRPr="003F32D3">
        <w:rPr>
          <w:sz w:val="24"/>
          <w:szCs w:val="24"/>
          <w:lang w:val="en-US"/>
        </w:rPr>
        <w:t>,t</w:t>
      </w:r>
      <w:proofErr w:type="spellEnd"/>
      <w:r w:rsidRPr="003F32D3">
        <w:rPr>
          <w:sz w:val="24"/>
          <w:szCs w:val="24"/>
          <w:lang w:val="en-US"/>
        </w:rPr>
        <w:t>,~,~,~,~=x,x,0,~,~,0,0-&gt;4,s,s,l,s,s,l,s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,1,~,~,~,~=</w:t>
      </w:r>
      <w:proofErr w:type="spellStart"/>
      <w:r w:rsidRPr="003F32D3">
        <w:rPr>
          <w:sz w:val="24"/>
          <w:szCs w:val="24"/>
          <w:lang w:val="en-US"/>
        </w:rPr>
        <w:t>c,c,c</w:t>
      </w:r>
      <w:proofErr w:type="spellEnd"/>
      <w:r w:rsidRPr="003F32D3">
        <w:rPr>
          <w:sz w:val="24"/>
          <w:szCs w:val="24"/>
          <w:lang w:val="en-US"/>
        </w:rPr>
        <w:t>,~,~,1,1-&gt;4,s,s,s,s,s,l,s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c,c</w:t>
      </w:r>
      <w:proofErr w:type="gramEnd"/>
      <w:r w:rsidRPr="003F32D3">
        <w:rPr>
          <w:sz w:val="24"/>
          <w:szCs w:val="24"/>
          <w:lang w:val="en-US"/>
        </w:rPr>
        <w:t>,c</w:t>
      </w:r>
      <w:proofErr w:type="spellEnd"/>
      <w:r w:rsidRPr="003F32D3">
        <w:rPr>
          <w:sz w:val="24"/>
          <w:szCs w:val="24"/>
          <w:lang w:val="en-US"/>
        </w:rPr>
        <w:t>,~,~,~,~=x,x,1,~,~,0,0-&gt;4,s,s,l,s,s,l,s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,2,~,~,~,~=</w:t>
      </w:r>
      <w:proofErr w:type="spellStart"/>
      <w:r w:rsidRPr="003F32D3">
        <w:rPr>
          <w:sz w:val="24"/>
          <w:szCs w:val="24"/>
          <w:lang w:val="en-US"/>
        </w:rPr>
        <w:t>v,v,v</w:t>
      </w:r>
      <w:proofErr w:type="spellEnd"/>
      <w:r w:rsidRPr="003F32D3">
        <w:rPr>
          <w:sz w:val="24"/>
          <w:szCs w:val="24"/>
          <w:lang w:val="en-US"/>
        </w:rPr>
        <w:t>,~,~,0,0-&gt;4,s,s,s,s,s,l,s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v,v</w:t>
      </w:r>
      <w:proofErr w:type="gramEnd"/>
      <w:r w:rsidRPr="003F32D3">
        <w:rPr>
          <w:sz w:val="24"/>
          <w:szCs w:val="24"/>
          <w:lang w:val="en-US"/>
        </w:rPr>
        <w:t>,v</w:t>
      </w:r>
      <w:proofErr w:type="spellEnd"/>
      <w:r w:rsidRPr="003F32D3">
        <w:rPr>
          <w:sz w:val="24"/>
          <w:szCs w:val="24"/>
          <w:lang w:val="en-US"/>
        </w:rPr>
        <w:t>,~,~,~,~=x,x,2,~,~,1,1-&gt;4,s,s,l,s,s,l,s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,3,~,~~,,~=</w:t>
      </w:r>
      <w:proofErr w:type="spellStart"/>
      <w:r w:rsidRPr="003F32D3">
        <w:rPr>
          <w:sz w:val="24"/>
          <w:szCs w:val="24"/>
          <w:lang w:val="en-US"/>
        </w:rPr>
        <w:t>b,b,b</w:t>
      </w:r>
      <w:proofErr w:type="spellEnd"/>
      <w:r w:rsidRPr="003F32D3">
        <w:rPr>
          <w:sz w:val="24"/>
          <w:szCs w:val="24"/>
          <w:lang w:val="en-US"/>
        </w:rPr>
        <w:t>,~,~,1,1-&gt;4,s,s,s,s,s,l,s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b,b</w:t>
      </w:r>
      <w:proofErr w:type="gramEnd"/>
      <w:r w:rsidRPr="003F32D3">
        <w:rPr>
          <w:sz w:val="24"/>
          <w:szCs w:val="24"/>
          <w:lang w:val="en-US"/>
        </w:rPr>
        <w:t>,b</w:t>
      </w:r>
      <w:proofErr w:type="spellEnd"/>
      <w:r w:rsidRPr="003F32D3">
        <w:rPr>
          <w:sz w:val="24"/>
          <w:szCs w:val="24"/>
          <w:lang w:val="en-US"/>
        </w:rPr>
        <w:t>,~,~,~,~=x,x,3,~,~,1,1-&gt;4,s,s,l,s,s,l,s</w:t>
      </w:r>
    </w:p>
    <w:p w:rsidR="00A94291" w:rsidRPr="003F32D3" w:rsidRDefault="00A94291" w:rsidP="003F32D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F32D3">
        <w:rPr>
          <w:sz w:val="24"/>
          <w:szCs w:val="24"/>
          <w:lang w:val="en-US"/>
        </w:rPr>
        <w:t>x,x</w:t>
      </w:r>
      <w:proofErr w:type="gramEnd"/>
      <w:r w:rsidRPr="003F32D3">
        <w:rPr>
          <w:sz w:val="24"/>
          <w:szCs w:val="24"/>
          <w:lang w:val="en-US"/>
        </w:rPr>
        <w:t>,x</w:t>
      </w:r>
      <w:proofErr w:type="spellEnd"/>
      <w:r w:rsidRPr="003F32D3">
        <w:rPr>
          <w:sz w:val="24"/>
          <w:szCs w:val="24"/>
          <w:lang w:val="en-US"/>
        </w:rPr>
        <w:t>,~,~,~,~=</w:t>
      </w:r>
      <w:proofErr w:type="spellStart"/>
      <w:r w:rsidRPr="003F32D3">
        <w:rPr>
          <w:sz w:val="24"/>
          <w:szCs w:val="24"/>
          <w:lang w:val="en-US"/>
        </w:rPr>
        <w:t>n,n,n</w:t>
      </w:r>
      <w:proofErr w:type="spellEnd"/>
      <w:r w:rsidRPr="003F32D3">
        <w:rPr>
          <w:sz w:val="24"/>
          <w:szCs w:val="24"/>
          <w:lang w:val="en-US"/>
        </w:rPr>
        <w:t>,~,~,~,~-&gt;5,s,s,s,s,s,s,s</w:t>
      </w:r>
    </w:p>
    <w:p w:rsidR="00956094" w:rsidRPr="00052B8E" w:rsidRDefault="00956094" w:rsidP="003F32D3">
      <w:pPr>
        <w:spacing w:line="360" w:lineRule="auto"/>
        <w:jc w:val="both"/>
        <w:rPr>
          <w:sz w:val="24"/>
          <w:szCs w:val="24"/>
          <w:lang w:val="en-US"/>
        </w:rPr>
        <w:sectPr w:rsidR="00956094" w:rsidRPr="00052B8E" w:rsidSect="009560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614A" w:rsidRPr="003F32D3" w:rsidRDefault="00A94291" w:rsidP="003F32D3">
      <w:pPr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}</w:t>
      </w:r>
    </w:p>
    <w:p w:rsidR="00956094" w:rsidRPr="003F32D3" w:rsidRDefault="00C76B6E" w:rsidP="003F32D3">
      <w:pPr>
        <w:tabs>
          <w:tab w:val="left" w:pos="340"/>
        </w:tabs>
        <w:suppressAutoHyphens/>
        <w:spacing w:line="360" w:lineRule="auto"/>
        <w:jc w:val="both"/>
        <w:rPr>
          <w:sz w:val="24"/>
          <w:szCs w:val="24"/>
        </w:rPr>
      </w:pPr>
      <w:r w:rsidRPr="003F32D3">
        <w:rPr>
          <w:sz w:val="24"/>
          <w:szCs w:val="24"/>
        </w:rPr>
        <w:t>// Из всех состояний происходит выход если на первых 3-х лентах встрече</w:t>
      </w:r>
      <w:r w:rsidR="008414E5" w:rsidRPr="003F32D3">
        <w:rPr>
          <w:sz w:val="24"/>
          <w:szCs w:val="24"/>
        </w:rPr>
        <w:t>н «Х»</w:t>
      </w:r>
    </w:p>
    <w:p w:rsidR="00007155" w:rsidRPr="00956094" w:rsidRDefault="00007155" w:rsidP="00956094">
      <w:pPr>
        <w:tabs>
          <w:tab w:val="left" w:pos="340"/>
        </w:tabs>
        <w:suppressAutoHyphens/>
        <w:jc w:val="both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Экранные формы:</w:t>
      </w:r>
    </w:p>
    <w:p w:rsidR="00007155" w:rsidRDefault="00007155" w:rsidP="00007155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007155">
        <w:rPr>
          <w:b/>
          <w:noProof/>
          <w:sz w:val="28"/>
          <w:szCs w:val="28"/>
          <w:lang w:val="en-US"/>
        </w:rPr>
        <w:drawing>
          <wp:inline distT="0" distB="0" distL="0" distR="0" wp14:anchorId="3E5916B0" wp14:editId="3C751E53">
            <wp:extent cx="5940425" cy="4144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55" w:rsidRDefault="00007155" w:rsidP="000071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Исходные данные</w:t>
      </w:r>
    </w:p>
    <w:p w:rsidR="00007155" w:rsidRDefault="00007155" w:rsidP="00007155">
      <w:pPr>
        <w:spacing w:line="360" w:lineRule="auto"/>
        <w:jc w:val="both"/>
        <w:rPr>
          <w:sz w:val="28"/>
          <w:szCs w:val="28"/>
        </w:rPr>
      </w:pPr>
    </w:p>
    <w:p w:rsidR="00007155" w:rsidRDefault="00007155" w:rsidP="00007155">
      <w:pPr>
        <w:spacing w:line="360" w:lineRule="auto"/>
        <w:jc w:val="both"/>
        <w:rPr>
          <w:sz w:val="28"/>
          <w:szCs w:val="28"/>
        </w:rPr>
      </w:pPr>
      <w:r w:rsidRPr="00007155">
        <w:rPr>
          <w:noProof/>
          <w:sz w:val="28"/>
          <w:szCs w:val="28"/>
        </w:rPr>
        <w:drawing>
          <wp:inline distT="0" distB="0" distL="0" distR="0" wp14:anchorId="2CF3B345" wp14:editId="152417E9">
            <wp:extent cx="5940425" cy="2487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55" w:rsidRDefault="00007155" w:rsidP="000071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Результат перевода</w:t>
      </w:r>
    </w:p>
    <w:p w:rsidR="00007155" w:rsidRDefault="00007155" w:rsidP="00007155">
      <w:pPr>
        <w:spacing w:line="360" w:lineRule="auto"/>
        <w:jc w:val="center"/>
        <w:rPr>
          <w:sz w:val="28"/>
          <w:szCs w:val="28"/>
        </w:rPr>
      </w:pPr>
      <w:r w:rsidRPr="00007155">
        <w:rPr>
          <w:noProof/>
          <w:sz w:val="28"/>
          <w:szCs w:val="28"/>
        </w:rPr>
        <w:drawing>
          <wp:inline distT="0" distB="0" distL="0" distR="0" wp14:anchorId="658F267F" wp14:editId="14613378">
            <wp:extent cx="5940425" cy="7791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55" w:rsidRDefault="00007155" w:rsidP="000071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Побитовый </w:t>
      </w:r>
      <w:r>
        <w:rPr>
          <w:sz w:val="28"/>
          <w:szCs w:val="28"/>
          <w:lang w:val="en-US"/>
        </w:rPr>
        <w:t>AND</w:t>
      </w:r>
    </w:p>
    <w:p w:rsidR="002160E6" w:rsidRPr="00007155" w:rsidRDefault="002160E6" w:rsidP="00007155">
      <w:pPr>
        <w:spacing w:line="360" w:lineRule="auto"/>
        <w:jc w:val="both"/>
        <w:rPr>
          <w:sz w:val="28"/>
          <w:szCs w:val="28"/>
        </w:rPr>
      </w:pPr>
      <w:r w:rsidRPr="008414E5">
        <w:rPr>
          <w:b/>
          <w:sz w:val="28"/>
          <w:szCs w:val="28"/>
        </w:rPr>
        <w:lastRenderedPageBreak/>
        <w:t>Вывод:</w:t>
      </w:r>
    </w:p>
    <w:p w:rsidR="002160E6" w:rsidRPr="003854F1" w:rsidRDefault="002160E6" w:rsidP="00007155">
      <w:pPr>
        <w:spacing w:line="360" w:lineRule="auto"/>
        <w:jc w:val="both"/>
        <w:rPr>
          <w:sz w:val="28"/>
          <w:szCs w:val="28"/>
        </w:rPr>
      </w:pPr>
    </w:p>
    <w:p w:rsidR="00FF39E7" w:rsidRDefault="002160E6" w:rsidP="0000715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изучена машина </w:t>
      </w:r>
      <w:r w:rsidR="008414E5">
        <w:rPr>
          <w:sz w:val="28"/>
          <w:szCs w:val="28"/>
        </w:rPr>
        <w:t>Тьюринга</w:t>
      </w:r>
      <w:r>
        <w:rPr>
          <w:sz w:val="28"/>
          <w:szCs w:val="28"/>
        </w:rPr>
        <w:t xml:space="preserve"> и был освоен способ разработки программы для нее.</w:t>
      </w:r>
      <w:r w:rsidR="003007A0">
        <w:rPr>
          <w:sz w:val="28"/>
          <w:szCs w:val="28"/>
        </w:rPr>
        <w:t xml:space="preserve"> </w:t>
      </w:r>
      <w:r w:rsidR="00FF39E7" w:rsidRPr="00BD75F3">
        <w:rPr>
          <w:sz w:val="28"/>
          <w:szCs w:val="28"/>
        </w:rPr>
        <w:t xml:space="preserve">В соответствии с полученным вариантом, </w:t>
      </w:r>
      <w:r w:rsidR="00FF39E7">
        <w:rPr>
          <w:sz w:val="28"/>
          <w:szCs w:val="28"/>
        </w:rPr>
        <w:t xml:space="preserve">была </w:t>
      </w:r>
      <w:r w:rsidR="00FF39E7" w:rsidRPr="00BD75F3">
        <w:rPr>
          <w:sz w:val="28"/>
          <w:szCs w:val="28"/>
        </w:rPr>
        <w:t>разработа</w:t>
      </w:r>
      <w:r w:rsidR="00FF39E7">
        <w:rPr>
          <w:sz w:val="28"/>
          <w:szCs w:val="28"/>
        </w:rPr>
        <w:t>на</w:t>
      </w:r>
      <w:r w:rsidR="00FF39E7" w:rsidRPr="00BD75F3">
        <w:rPr>
          <w:sz w:val="28"/>
          <w:szCs w:val="28"/>
        </w:rPr>
        <w:t xml:space="preserve"> программ</w:t>
      </w:r>
      <w:r w:rsidR="00FF39E7">
        <w:rPr>
          <w:sz w:val="28"/>
          <w:szCs w:val="28"/>
        </w:rPr>
        <w:t>а</w:t>
      </w:r>
      <w:r w:rsidR="00FF39E7" w:rsidRPr="00BD75F3">
        <w:rPr>
          <w:sz w:val="28"/>
          <w:szCs w:val="28"/>
        </w:rPr>
        <w:t xml:space="preserve"> для машины </w:t>
      </w:r>
      <w:r w:rsidR="008414E5">
        <w:rPr>
          <w:sz w:val="28"/>
          <w:szCs w:val="28"/>
        </w:rPr>
        <w:t>Тьюринга</w:t>
      </w:r>
      <w:r w:rsidR="00FF39E7" w:rsidRPr="00BD75F3">
        <w:rPr>
          <w:sz w:val="28"/>
          <w:szCs w:val="28"/>
        </w:rPr>
        <w:t>, решающ</w:t>
      </w:r>
      <w:r w:rsidR="00FF39E7">
        <w:rPr>
          <w:sz w:val="28"/>
          <w:szCs w:val="28"/>
        </w:rPr>
        <w:t>ая</w:t>
      </w:r>
      <w:r w:rsidR="00FF39E7" w:rsidRPr="00BD75F3">
        <w:rPr>
          <w:sz w:val="28"/>
          <w:szCs w:val="28"/>
        </w:rPr>
        <w:t xml:space="preserve"> поставленную задачу.</w:t>
      </w:r>
    </w:p>
    <w:p w:rsidR="003007A0" w:rsidRDefault="0077328C" w:rsidP="00007155">
      <w:pPr>
        <w:tabs>
          <w:tab w:val="left" w:pos="340"/>
        </w:tabs>
        <w:suppressAutoHyphens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Получены навыки работы с машиной </w:t>
      </w:r>
      <w:r w:rsidR="008414E5">
        <w:rPr>
          <w:sz w:val="28"/>
          <w:szCs w:val="28"/>
        </w:rPr>
        <w:t>Тьюринга</w:t>
      </w:r>
      <w:r>
        <w:rPr>
          <w:sz w:val="28"/>
          <w:szCs w:val="28"/>
        </w:rPr>
        <w:t>. Ее преимуще</w:t>
      </w:r>
      <w:r w:rsidR="003007A0">
        <w:rPr>
          <w:sz w:val="28"/>
          <w:szCs w:val="28"/>
        </w:rPr>
        <w:t>ств</w:t>
      </w:r>
      <w:r w:rsidR="008414E5">
        <w:rPr>
          <w:sz w:val="28"/>
          <w:szCs w:val="28"/>
        </w:rPr>
        <w:t>о</w:t>
      </w:r>
      <w:r w:rsidR="003007A0">
        <w:rPr>
          <w:sz w:val="28"/>
          <w:szCs w:val="28"/>
        </w:rPr>
        <w:t xml:space="preserve"> заключа</w:t>
      </w:r>
      <w:r w:rsidR="008414E5">
        <w:rPr>
          <w:sz w:val="28"/>
          <w:szCs w:val="28"/>
        </w:rPr>
        <w:t>е</w:t>
      </w:r>
      <w:r w:rsidR="003007A0">
        <w:rPr>
          <w:sz w:val="28"/>
          <w:szCs w:val="28"/>
        </w:rPr>
        <w:t>тся в том, что в данной машине можно реализовать любой алгоритм</w:t>
      </w:r>
      <w:r w:rsidR="008414E5">
        <w:rPr>
          <w:sz w:val="28"/>
          <w:szCs w:val="28"/>
        </w:rPr>
        <w:t>.</w:t>
      </w:r>
    </w:p>
    <w:p w:rsidR="008414E5" w:rsidRPr="0084326C" w:rsidRDefault="008414E5" w:rsidP="00007155">
      <w:pPr>
        <w:tabs>
          <w:tab w:val="left" w:pos="340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преимуществом является т</w:t>
      </w:r>
      <w:r w:rsidR="00007155">
        <w:rPr>
          <w:sz w:val="28"/>
          <w:szCs w:val="28"/>
        </w:rPr>
        <w:t>е</w:t>
      </w:r>
      <w:r>
        <w:rPr>
          <w:sz w:val="28"/>
          <w:szCs w:val="28"/>
        </w:rPr>
        <w:t xml:space="preserve"> факт</w:t>
      </w:r>
      <w:r w:rsidR="00007155">
        <w:rPr>
          <w:sz w:val="28"/>
          <w:szCs w:val="28"/>
        </w:rPr>
        <w:t>ы</w:t>
      </w:r>
      <w:r>
        <w:rPr>
          <w:sz w:val="28"/>
          <w:szCs w:val="28"/>
        </w:rPr>
        <w:t>, что в ней удобно представлять исходные данные, так как на ленту можно поместить любой символ</w:t>
      </w:r>
      <w:r w:rsidR="00007155">
        <w:rPr>
          <w:sz w:val="28"/>
          <w:szCs w:val="28"/>
        </w:rPr>
        <w:t xml:space="preserve">, и в данной машине можно использовать несколько </w:t>
      </w:r>
      <w:r w:rsidR="00052B8E">
        <w:rPr>
          <w:sz w:val="28"/>
          <w:szCs w:val="28"/>
        </w:rPr>
        <w:t>лент</w:t>
      </w:r>
      <w:bookmarkStart w:id="0" w:name="_GoBack"/>
      <w:bookmarkEnd w:id="0"/>
      <w:r w:rsidR="00007155">
        <w:rPr>
          <w:sz w:val="28"/>
          <w:szCs w:val="28"/>
        </w:rPr>
        <w:t xml:space="preserve"> одновременно.</w:t>
      </w:r>
    </w:p>
    <w:sectPr w:rsidR="008414E5" w:rsidRPr="0084326C" w:rsidSect="0095609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252" w:rsidRDefault="005A6252" w:rsidP="00AA4417">
      <w:r>
        <w:separator/>
      </w:r>
    </w:p>
  </w:endnote>
  <w:endnote w:type="continuationSeparator" w:id="0">
    <w:p w:rsidR="005A6252" w:rsidRDefault="005A6252" w:rsidP="00AA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252" w:rsidRDefault="005A6252" w:rsidP="00AA4417">
      <w:r>
        <w:separator/>
      </w:r>
    </w:p>
  </w:footnote>
  <w:footnote w:type="continuationSeparator" w:id="0">
    <w:p w:rsidR="005A6252" w:rsidRDefault="005A6252" w:rsidP="00AA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3" w15:restartNumberingAfterBreak="0">
    <w:nsid w:val="00450C2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10D786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2D8417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962357B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9EB392A"/>
    <w:multiLevelType w:val="hybridMultilevel"/>
    <w:tmpl w:val="6210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12266"/>
    <w:multiLevelType w:val="hybridMultilevel"/>
    <w:tmpl w:val="1738090A"/>
    <w:lvl w:ilvl="0" w:tplc="04190019">
      <w:start w:val="1"/>
      <w:numFmt w:val="lowerLetter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17CB6C7A"/>
    <w:multiLevelType w:val="hybridMultilevel"/>
    <w:tmpl w:val="1738090A"/>
    <w:lvl w:ilvl="0" w:tplc="04190019">
      <w:start w:val="1"/>
      <w:numFmt w:val="lowerLetter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1CD6016B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AC6528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0FF1A23"/>
    <w:multiLevelType w:val="hybridMultilevel"/>
    <w:tmpl w:val="956A67DC"/>
    <w:lvl w:ilvl="0" w:tplc="656C79D0">
      <w:start w:val="1"/>
      <w:numFmt w:val="decimal"/>
      <w:lvlText w:val="%1."/>
      <w:lvlJc w:val="left"/>
      <w:pPr>
        <w:ind w:left="16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1" w:hanging="360"/>
      </w:pPr>
    </w:lvl>
    <w:lvl w:ilvl="2" w:tplc="0419001B" w:tentative="1">
      <w:start w:val="1"/>
      <w:numFmt w:val="lowerRoman"/>
      <w:lvlText w:val="%3."/>
      <w:lvlJc w:val="right"/>
      <w:pPr>
        <w:ind w:left="3041" w:hanging="180"/>
      </w:pPr>
    </w:lvl>
    <w:lvl w:ilvl="3" w:tplc="0419000F" w:tentative="1">
      <w:start w:val="1"/>
      <w:numFmt w:val="decimal"/>
      <w:lvlText w:val="%4."/>
      <w:lvlJc w:val="left"/>
      <w:pPr>
        <w:ind w:left="3761" w:hanging="360"/>
      </w:pPr>
    </w:lvl>
    <w:lvl w:ilvl="4" w:tplc="04190019" w:tentative="1">
      <w:start w:val="1"/>
      <w:numFmt w:val="lowerLetter"/>
      <w:lvlText w:val="%5."/>
      <w:lvlJc w:val="left"/>
      <w:pPr>
        <w:ind w:left="4481" w:hanging="360"/>
      </w:pPr>
    </w:lvl>
    <w:lvl w:ilvl="5" w:tplc="0419001B" w:tentative="1">
      <w:start w:val="1"/>
      <w:numFmt w:val="lowerRoman"/>
      <w:lvlText w:val="%6."/>
      <w:lvlJc w:val="right"/>
      <w:pPr>
        <w:ind w:left="5201" w:hanging="180"/>
      </w:pPr>
    </w:lvl>
    <w:lvl w:ilvl="6" w:tplc="0419000F" w:tentative="1">
      <w:start w:val="1"/>
      <w:numFmt w:val="decimal"/>
      <w:lvlText w:val="%7."/>
      <w:lvlJc w:val="left"/>
      <w:pPr>
        <w:ind w:left="5921" w:hanging="360"/>
      </w:pPr>
    </w:lvl>
    <w:lvl w:ilvl="7" w:tplc="04190019" w:tentative="1">
      <w:start w:val="1"/>
      <w:numFmt w:val="lowerLetter"/>
      <w:lvlText w:val="%8."/>
      <w:lvlJc w:val="left"/>
      <w:pPr>
        <w:ind w:left="6641" w:hanging="360"/>
      </w:pPr>
    </w:lvl>
    <w:lvl w:ilvl="8" w:tplc="041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13" w15:restartNumberingAfterBreak="0">
    <w:nsid w:val="22AC4A5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42C60D8"/>
    <w:multiLevelType w:val="hybridMultilevel"/>
    <w:tmpl w:val="04AEC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743DC"/>
    <w:multiLevelType w:val="hybridMultilevel"/>
    <w:tmpl w:val="06BC9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C6741"/>
    <w:multiLevelType w:val="hybridMultilevel"/>
    <w:tmpl w:val="C38C514C"/>
    <w:lvl w:ilvl="0" w:tplc="EB94263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EB6088"/>
    <w:multiLevelType w:val="hybridMultilevel"/>
    <w:tmpl w:val="14C8C5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A1CEF"/>
    <w:multiLevelType w:val="hybridMultilevel"/>
    <w:tmpl w:val="492EC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A23B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9652409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C3F7C60"/>
    <w:multiLevelType w:val="hybridMultilevel"/>
    <w:tmpl w:val="9E1E59F4"/>
    <w:lvl w:ilvl="0" w:tplc="E61EB530">
      <w:start w:val="20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E59301F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ECC5415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EEE6BF4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1923AC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61192A"/>
    <w:multiLevelType w:val="hybridMultilevel"/>
    <w:tmpl w:val="1EDAD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42EE5"/>
    <w:multiLevelType w:val="hybridMultilevel"/>
    <w:tmpl w:val="D60C445C"/>
    <w:lvl w:ilvl="0" w:tplc="582C1CCA">
      <w:start w:val="14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51142EF"/>
    <w:multiLevelType w:val="hybridMultilevel"/>
    <w:tmpl w:val="EE5E4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4425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0D6395A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506676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5A10BA0"/>
    <w:multiLevelType w:val="hybridMultilevel"/>
    <w:tmpl w:val="6D9C68A6"/>
    <w:lvl w:ilvl="0" w:tplc="56520B14">
      <w:start w:val="1"/>
      <w:numFmt w:val="decimal"/>
      <w:lvlText w:val="%1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C040F9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7B84323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925779C"/>
    <w:multiLevelType w:val="hybridMultilevel"/>
    <w:tmpl w:val="008A2A42"/>
    <w:lvl w:ilvl="0" w:tplc="A642B6AC">
      <w:start w:val="1"/>
      <w:numFmt w:val="bullet"/>
      <w:lvlText w:val=""/>
      <w:lvlJc w:val="left"/>
      <w:pPr>
        <w:ind w:left="1414" w:hanging="70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ED7CF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57719B3"/>
    <w:multiLevelType w:val="hybridMultilevel"/>
    <w:tmpl w:val="4F58628C"/>
    <w:lvl w:ilvl="0" w:tplc="A642B6A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8" w15:restartNumberingAfterBreak="0">
    <w:nsid w:val="799A6E8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9" w15:restartNumberingAfterBreak="0">
    <w:nsid w:val="7A531DC3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AE8699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D101F0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35"/>
  </w:num>
  <w:num w:numId="4">
    <w:abstractNumId w:val="13"/>
  </w:num>
  <w:num w:numId="5">
    <w:abstractNumId w:val="37"/>
  </w:num>
  <w:num w:numId="6">
    <w:abstractNumId w:val="33"/>
  </w:num>
  <w:num w:numId="7">
    <w:abstractNumId w:val="3"/>
  </w:num>
  <w:num w:numId="8">
    <w:abstractNumId w:val="10"/>
  </w:num>
  <w:num w:numId="9">
    <w:abstractNumId w:val="22"/>
  </w:num>
  <w:num w:numId="10">
    <w:abstractNumId w:val="5"/>
  </w:num>
  <w:num w:numId="11">
    <w:abstractNumId w:val="19"/>
  </w:num>
  <w:num w:numId="12">
    <w:abstractNumId w:val="24"/>
  </w:num>
  <w:num w:numId="13">
    <w:abstractNumId w:val="25"/>
  </w:num>
  <w:num w:numId="14">
    <w:abstractNumId w:val="20"/>
  </w:num>
  <w:num w:numId="15">
    <w:abstractNumId w:val="11"/>
  </w:num>
  <w:num w:numId="16">
    <w:abstractNumId w:val="40"/>
  </w:num>
  <w:num w:numId="17">
    <w:abstractNumId w:val="36"/>
  </w:num>
  <w:num w:numId="18">
    <w:abstractNumId w:val="4"/>
  </w:num>
  <w:num w:numId="19">
    <w:abstractNumId w:val="23"/>
  </w:num>
  <w:num w:numId="20">
    <w:abstractNumId w:val="29"/>
  </w:num>
  <w:num w:numId="21">
    <w:abstractNumId w:val="31"/>
  </w:num>
  <w:num w:numId="22">
    <w:abstractNumId w:val="6"/>
  </w:num>
  <w:num w:numId="23">
    <w:abstractNumId w:val="39"/>
  </w:num>
  <w:num w:numId="24">
    <w:abstractNumId w:val="34"/>
  </w:num>
  <w:num w:numId="25">
    <w:abstractNumId w:val="30"/>
  </w:num>
  <w:num w:numId="26">
    <w:abstractNumId w:val="41"/>
  </w:num>
  <w:num w:numId="27">
    <w:abstractNumId w:val="27"/>
  </w:num>
  <w:num w:numId="28">
    <w:abstractNumId w:val="21"/>
  </w:num>
  <w:num w:numId="29">
    <w:abstractNumId w:val="16"/>
  </w:num>
  <w:num w:numId="30">
    <w:abstractNumId w:val="14"/>
  </w:num>
  <w:num w:numId="31">
    <w:abstractNumId w:val="12"/>
  </w:num>
  <w:num w:numId="32">
    <w:abstractNumId w:val="28"/>
  </w:num>
  <w:num w:numId="33">
    <w:abstractNumId w:val="17"/>
  </w:num>
  <w:num w:numId="34">
    <w:abstractNumId w:val="8"/>
  </w:num>
  <w:num w:numId="35">
    <w:abstractNumId w:val="9"/>
  </w:num>
  <w:num w:numId="36">
    <w:abstractNumId w:val="1"/>
    <w:lvlOverride w:ilvl="0">
      <w:startOverride w:val="1"/>
    </w:lvlOverride>
  </w:num>
  <w:num w:numId="37">
    <w:abstractNumId w:val="0"/>
  </w:num>
  <w:num w:numId="38">
    <w:abstractNumId w:val="18"/>
  </w:num>
  <w:num w:numId="39">
    <w:abstractNumId w:val="7"/>
  </w:num>
  <w:num w:numId="40">
    <w:abstractNumId w:val="2"/>
  </w:num>
  <w:num w:numId="41">
    <w:abstractNumId w:val="38"/>
  </w:num>
  <w:num w:numId="42">
    <w:abstractNumId w:val="15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DE"/>
    <w:rsid w:val="00007155"/>
    <w:rsid w:val="00012E17"/>
    <w:rsid w:val="00022B30"/>
    <w:rsid w:val="00052B8E"/>
    <w:rsid w:val="00070028"/>
    <w:rsid w:val="000844DE"/>
    <w:rsid w:val="000B680C"/>
    <w:rsid w:val="000F6D24"/>
    <w:rsid w:val="00141280"/>
    <w:rsid w:val="00167CA2"/>
    <w:rsid w:val="001A4910"/>
    <w:rsid w:val="001C40CA"/>
    <w:rsid w:val="001D48E4"/>
    <w:rsid w:val="002160E6"/>
    <w:rsid w:val="00250F8C"/>
    <w:rsid w:val="00260B9B"/>
    <w:rsid w:val="00261FB7"/>
    <w:rsid w:val="002B3244"/>
    <w:rsid w:val="002E0DB0"/>
    <w:rsid w:val="002F37E3"/>
    <w:rsid w:val="003007A0"/>
    <w:rsid w:val="00301836"/>
    <w:rsid w:val="0035789B"/>
    <w:rsid w:val="003854F1"/>
    <w:rsid w:val="003B0BFB"/>
    <w:rsid w:val="003F32D3"/>
    <w:rsid w:val="004604E4"/>
    <w:rsid w:val="00483800"/>
    <w:rsid w:val="004C5399"/>
    <w:rsid w:val="00532F9D"/>
    <w:rsid w:val="00544E31"/>
    <w:rsid w:val="00575F1B"/>
    <w:rsid w:val="005A4005"/>
    <w:rsid w:val="005A6252"/>
    <w:rsid w:val="005B45B2"/>
    <w:rsid w:val="006833C7"/>
    <w:rsid w:val="006A7DA2"/>
    <w:rsid w:val="006C498B"/>
    <w:rsid w:val="006E1D29"/>
    <w:rsid w:val="00705730"/>
    <w:rsid w:val="0077328C"/>
    <w:rsid w:val="007808E5"/>
    <w:rsid w:val="00795389"/>
    <w:rsid w:val="007C4C3A"/>
    <w:rsid w:val="007F4449"/>
    <w:rsid w:val="00807455"/>
    <w:rsid w:val="00807F3A"/>
    <w:rsid w:val="008243B4"/>
    <w:rsid w:val="008321C2"/>
    <w:rsid w:val="0083795B"/>
    <w:rsid w:val="008414E5"/>
    <w:rsid w:val="0084326C"/>
    <w:rsid w:val="00847E74"/>
    <w:rsid w:val="00852954"/>
    <w:rsid w:val="008768A6"/>
    <w:rsid w:val="008772CE"/>
    <w:rsid w:val="00893526"/>
    <w:rsid w:val="008B4801"/>
    <w:rsid w:val="008B6763"/>
    <w:rsid w:val="008D2018"/>
    <w:rsid w:val="008D3D57"/>
    <w:rsid w:val="008E03C4"/>
    <w:rsid w:val="00956094"/>
    <w:rsid w:val="00956C59"/>
    <w:rsid w:val="00980ADB"/>
    <w:rsid w:val="00992E6B"/>
    <w:rsid w:val="009B614A"/>
    <w:rsid w:val="009D4E4C"/>
    <w:rsid w:val="009F3AB9"/>
    <w:rsid w:val="00A01868"/>
    <w:rsid w:val="00A36309"/>
    <w:rsid w:val="00A812DF"/>
    <w:rsid w:val="00A94291"/>
    <w:rsid w:val="00AA37A2"/>
    <w:rsid w:val="00AA4417"/>
    <w:rsid w:val="00AB651F"/>
    <w:rsid w:val="00AC7C67"/>
    <w:rsid w:val="00B16ED3"/>
    <w:rsid w:val="00B4007C"/>
    <w:rsid w:val="00B66FAC"/>
    <w:rsid w:val="00B807E2"/>
    <w:rsid w:val="00BA3A0D"/>
    <w:rsid w:val="00BD75F3"/>
    <w:rsid w:val="00C358FE"/>
    <w:rsid w:val="00C521AF"/>
    <w:rsid w:val="00C7056D"/>
    <w:rsid w:val="00C76B6E"/>
    <w:rsid w:val="00CA6157"/>
    <w:rsid w:val="00CC0027"/>
    <w:rsid w:val="00CC731C"/>
    <w:rsid w:val="00D10750"/>
    <w:rsid w:val="00D36D6C"/>
    <w:rsid w:val="00D54852"/>
    <w:rsid w:val="00D86DE0"/>
    <w:rsid w:val="00D9701B"/>
    <w:rsid w:val="00DA1F8C"/>
    <w:rsid w:val="00DA2C6C"/>
    <w:rsid w:val="00DC5E90"/>
    <w:rsid w:val="00DE174B"/>
    <w:rsid w:val="00E96595"/>
    <w:rsid w:val="00FD7D19"/>
    <w:rsid w:val="00FE20E1"/>
    <w:rsid w:val="00FF2351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8322"/>
  <w15:chartTrackingRefBased/>
  <w15:docId w15:val="{31536B59-500E-41F0-B693-7C4CDF2C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01836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01836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0183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01836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301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08E5"/>
    <w:rPr>
      <w:color w:val="0563C1" w:themeColor="hyperlink"/>
      <w:u w:val="single"/>
    </w:rPr>
  </w:style>
  <w:style w:type="paragraph" w:customStyle="1" w:styleId="Default">
    <w:name w:val="Default"/>
    <w:rsid w:val="00FE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441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44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A441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44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DC5E9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2374-244C-49ED-8F63-CED054B2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5978</Words>
  <Characters>34081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Cheremisinova</dc:creator>
  <cp:keywords/>
  <dc:description/>
  <cp:lastModifiedBy>Кирилл Жеребцов</cp:lastModifiedBy>
  <cp:revision>5</cp:revision>
  <dcterms:created xsi:type="dcterms:W3CDTF">2021-03-17T14:36:00Z</dcterms:created>
  <dcterms:modified xsi:type="dcterms:W3CDTF">2021-04-02T07:48:00Z</dcterms:modified>
</cp:coreProperties>
</file>